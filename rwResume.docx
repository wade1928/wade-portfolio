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5 -->
  <w:body>
    <w:tbl>
      <w:tblPr>
        <w:tblStyle w:val="divdocument"/>
        <w:tblW w:w="0" w:type="auto"/>
        <w:tblCellSpacing w:w="0" w:type="dxa"/>
        <w:tblLayout w:type="fixed"/>
        <w:tblCellMar>
          <w:top w:w="0" w:type="dxa"/>
          <w:left w:w="0" w:type="dxa"/>
          <w:bottom w:w="0" w:type="dxa"/>
          <w:right w:w="0" w:type="dxa"/>
        </w:tblCellMar>
        <w:tblLook w:val="05E0"/>
      </w:tblPr>
      <w:tblGrid>
        <w:gridCol w:w="4260"/>
        <w:gridCol w:w="7980"/>
      </w:tblGrid>
      <w:tr>
        <w:tblPrEx>
          <w:tblW w:w="0" w:type="auto"/>
          <w:tblCellSpacing w:w="0" w:type="dxa"/>
          <w:tblLayout w:type="fixed"/>
          <w:tblCellMar>
            <w:top w:w="0" w:type="dxa"/>
            <w:left w:w="0" w:type="dxa"/>
            <w:bottom w:w="0" w:type="dxa"/>
            <w:right w:w="0" w:type="dxa"/>
          </w:tblCellMar>
          <w:tblLook w:val="05E0"/>
        </w:tblPrEx>
        <w:trPr>
          <w:trHeight w:val="15200"/>
          <w:tblCellSpacing w:w="0" w:type="dxa"/>
        </w:trPr>
        <w:tc>
          <w:tcPr>
            <w:tcW w:w="4260" w:type="dxa"/>
            <w:shd w:val="clear" w:color="auto" w:fill="CCE7F8"/>
            <w:noWrap w:val="0"/>
            <w:tcMar>
              <w:top w:w="0" w:type="dxa"/>
              <w:left w:w="0" w:type="dxa"/>
              <w:bottom w:w="600" w:type="dxa"/>
              <w:right w:w="0" w:type="dxa"/>
            </w:tcMar>
            <w:vAlign w:val="top"/>
            <w:hideMark/>
          </w:tcPr>
          <w:tbl>
            <w:tblPr>
              <w:tblStyle w:val="divdocumentleft-table"/>
              <w:tblW w:w="4260" w:type="dxa"/>
              <w:tblCellSpacing w:w="0" w:type="dxa"/>
              <w:tblLayout w:type="fixed"/>
              <w:tblCellMar>
                <w:top w:w="0" w:type="dxa"/>
                <w:left w:w="0" w:type="dxa"/>
                <w:bottom w:w="0" w:type="dxa"/>
                <w:right w:w="300" w:type="dxa"/>
              </w:tblCellMar>
              <w:tblLook w:val="05E0"/>
            </w:tblPr>
            <w:tblGrid>
              <w:gridCol w:w="4260"/>
            </w:tblGrid>
            <w:tr>
              <w:tblPrEx>
                <w:tblW w:w="4260" w:type="dxa"/>
                <w:tblCellSpacing w:w="0" w:type="dxa"/>
                <w:tblLayout w:type="fixed"/>
                <w:tblCellMar>
                  <w:top w:w="0" w:type="dxa"/>
                  <w:left w:w="0" w:type="dxa"/>
                  <w:bottom w:w="0" w:type="dxa"/>
                  <w:right w:w="300" w:type="dxa"/>
                </w:tblCellMar>
                <w:tblLook w:val="05E0"/>
              </w:tblPrEx>
              <w:trPr>
                <w:trHeight w:hRule="exact" w:val="4052"/>
                <w:tblCellSpacing w:w="0" w:type="dxa"/>
              </w:trPr>
              <w:tc>
                <w:tcPr>
                  <w:tcW w:w="4260" w:type="dxa"/>
                  <w:shd w:val="clear" w:color="auto" w:fill="80C3EE"/>
                  <w:tcMar>
                    <w:top w:w="600" w:type="dxa"/>
                    <w:left w:w="300" w:type="dxa"/>
                    <w:bottom w:w="400" w:type="dxa"/>
                    <w:right w:w="0" w:type="dxa"/>
                  </w:tcMar>
                  <w:vAlign w:val="top"/>
                  <w:hideMark/>
                </w:tcPr>
                <w:p>
                  <w:pPr>
                    <w:pStyle w:val="div"/>
                    <w:pBdr>
                      <w:top w:val="none" w:sz="0" w:space="0" w:color="auto"/>
                      <w:left w:val="none" w:sz="0" w:space="0" w:color="auto"/>
                      <w:bottom w:val="none" w:sz="0" w:space="0" w:color="auto"/>
                      <w:right w:val="none" w:sz="0" w:space="0" w:color="auto"/>
                    </w:pBdr>
                    <w:spacing w:before="0" w:after="0" w:line="540" w:lineRule="exact"/>
                    <w:ind w:left="300" w:right="300"/>
                    <w:jc w:val="left"/>
                    <w:rPr>
                      <w:rStyle w:val="divdocumentleft-box"/>
                      <w:rFonts w:ascii="Trebuchet MS" w:eastAsia="Trebuchet MS" w:hAnsi="Trebuchet MS" w:cs="Trebuchet MS"/>
                      <w:b/>
                      <w:bCs/>
                      <w:caps/>
                      <w:color w:val="343B30"/>
                      <w:spacing w:val="10"/>
                      <w:sz w:val="56"/>
                      <w:szCs w:val="56"/>
                      <w:bdr w:val="none" w:sz="0" w:space="0" w:color="auto"/>
                      <w:vertAlign w:val="baseline"/>
                    </w:rPr>
                  </w:pPr>
                  <w:r>
                    <w:rPr>
                      <w:rStyle w:val="divdocumentleft-box"/>
                      <w:rFonts w:ascii="Trebuchet MS" w:eastAsia="Trebuchet MS" w:hAnsi="Trebuchet MS" w:cs="Trebuchet MS"/>
                      <w:b/>
                      <w:bCs/>
                      <w:caps/>
                      <w:color w:val="343B30"/>
                      <w:spacing w:val="10"/>
                      <w:sz w:val="56"/>
                      <w:szCs w:val="56"/>
                      <w:bdr w:val="none" w:sz="0" w:space="0" w:color="auto"/>
                      <w:vertAlign w:val="baseline"/>
                    </w:rPr>
                    <w:t>Ryan</w:t>
                  </w:r>
                </w:p>
                <w:p>
                  <w:pPr>
                    <w:pStyle w:val="div"/>
                    <w:pBdr>
                      <w:top w:val="none" w:sz="0" w:space="0" w:color="auto"/>
                      <w:left w:val="none" w:sz="0" w:space="0" w:color="auto"/>
                      <w:bottom w:val="none" w:sz="0" w:space="0" w:color="auto"/>
                      <w:right w:val="none" w:sz="0" w:space="0" w:color="auto"/>
                    </w:pBdr>
                    <w:spacing w:before="0" w:after="0" w:line="540" w:lineRule="exact"/>
                    <w:ind w:left="300" w:right="300"/>
                    <w:jc w:val="left"/>
                    <w:rPr>
                      <w:rStyle w:val="divdocumentleft-box"/>
                      <w:rFonts w:ascii="Trebuchet MS" w:eastAsia="Trebuchet MS" w:hAnsi="Trebuchet MS" w:cs="Trebuchet MS"/>
                      <w:b/>
                      <w:bCs/>
                      <w:caps/>
                      <w:color w:val="343B30"/>
                      <w:spacing w:val="10"/>
                      <w:sz w:val="56"/>
                      <w:szCs w:val="56"/>
                      <w:bdr w:val="none" w:sz="0" w:space="0" w:color="auto"/>
                      <w:vertAlign w:val="baseline"/>
                    </w:rPr>
                  </w:pPr>
                  <w:r>
                    <w:rPr>
                      <w:rStyle w:val="divdocumentleft-box"/>
                      <w:rFonts w:ascii="Trebuchet MS" w:eastAsia="Trebuchet MS" w:hAnsi="Trebuchet MS" w:cs="Trebuchet MS"/>
                      <w:b/>
                      <w:bCs/>
                      <w:caps/>
                      <w:color w:val="343B30"/>
                      <w:spacing w:val="10"/>
                      <w:sz w:val="56"/>
                      <w:szCs w:val="56"/>
                      <w:bdr w:val="none" w:sz="0" w:space="0" w:color="auto"/>
                      <w:vertAlign w:val="baseline"/>
                    </w:rPr>
                    <w:t>Wade</w:t>
                  </w:r>
                </w:p>
                <w:p>
                  <w:pPr>
                    <w:pStyle w:val="div"/>
                    <w:pBdr>
                      <w:top w:val="none" w:sz="0" w:space="0" w:color="auto"/>
                      <w:left w:val="none" w:sz="0" w:space="0" w:color="auto"/>
                      <w:bottom w:val="none" w:sz="0" w:space="0" w:color="auto"/>
                      <w:right w:val="none" w:sz="0" w:space="0" w:color="auto"/>
                    </w:pBdr>
                    <w:spacing w:before="0" w:after="200" w:line="260" w:lineRule="atLeast"/>
                    <w:ind w:left="300" w:right="300"/>
                    <w:rPr>
                      <w:rStyle w:val="divdocumentleft-box"/>
                      <w:rFonts w:ascii="Trebuchet MS" w:eastAsia="Trebuchet MS" w:hAnsi="Trebuchet MS" w:cs="Trebuchet MS"/>
                      <w:color w:val="343B30"/>
                      <w:sz w:val="20"/>
                      <w:szCs w:val="20"/>
                      <w:bdr w:val="none" w:sz="0" w:space="0" w:color="auto"/>
                      <w:vertAlign w:val="baseline"/>
                    </w:rPr>
                  </w:pPr>
                  <w:r>
                    <w:rPr>
                      <w:rStyle w:val="divdocumentleft-box"/>
                      <w:rFonts w:ascii="Trebuchet MS" w:eastAsia="Trebuchet MS" w:hAnsi="Trebuchet MS" w:cs="Trebuchet MS"/>
                      <w:strike w:val="0"/>
                      <w:color w:val="343B30"/>
                      <w:sz w:val="20"/>
                      <w:szCs w:val="20"/>
                      <w:u w:val="none"/>
                      <w:bdr w:val="none" w:sz="0" w:space="0" w:color="auto"/>
                      <w:vertAlign w:val="baseline"/>
                    </w:rPr>
                    <w:drawing>
                      <wp:inline>
                        <wp:extent cx="446794" cy="949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69045" name=""/>
                                <pic:cNvPicPr>
                                  <a:picLocks noChangeAspect="1"/>
                                </pic:cNvPicPr>
                              </pic:nvPicPr>
                              <pic:blipFill>
                                <a:blip xmlns:r="http://schemas.openxmlformats.org/officeDocument/2006/relationships" r:embed="rId4"/>
                                <a:stretch>
                                  <a:fillRect/>
                                </a:stretch>
                              </pic:blipFill>
                              <pic:spPr>
                                <a:xfrm>
                                  <a:off x="0" y="0"/>
                                  <a:ext cx="446794" cy="9492"/>
                                </a:xfrm>
                                <a:prstGeom prst="rect">
                                  <a:avLst/>
                                </a:prstGeom>
                              </pic:spPr>
                            </pic:pic>
                          </a:graphicData>
                        </a:graphic>
                      </wp:inline>
                    </w:drawing>
                  </w:r>
                </w:p>
                <w:tbl>
                  <w:tblPr>
                    <w:tblStyle w:val="addresstable"/>
                    <w:tblCellSpacing w:w="0" w:type="dxa"/>
                    <w:tblInd w:w="300" w:type="dxa"/>
                    <w:tblLayout w:type="fixed"/>
                    <w:tblCellMar>
                      <w:top w:w="0" w:type="dxa"/>
                      <w:left w:w="0" w:type="dxa"/>
                      <w:bottom w:w="0" w:type="dxa"/>
                      <w:right w:w="0" w:type="dxa"/>
                    </w:tblCellMar>
                    <w:tblLook w:val="05E0"/>
                  </w:tblPr>
                  <w:tblGrid>
                    <w:gridCol w:w="455"/>
                    <w:gridCol w:w="3505"/>
                  </w:tblGrid>
                  <w:tr>
                    <w:tblPrEx>
                      <w:tblCellSpacing w:w="0" w:type="dxa"/>
                      <w:tblInd w:w="300" w:type="dxa"/>
                      <w:tblLayout w:type="fixed"/>
                      <w:tblCellMar>
                        <w:top w:w="0" w:type="dxa"/>
                        <w:left w:w="0" w:type="dxa"/>
                        <w:bottom w:w="0" w:type="dxa"/>
                        <w:right w:w="0" w:type="dxa"/>
                      </w:tblCellMar>
                      <w:tblLook w:val="05E0"/>
                    </w:tblPrEx>
                    <w:trPr>
                      <w:tblCellSpacing w:w="0" w:type="dxa"/>
                    </w:trPr>
                    <w:tc>
                      <w:tcPr>
                        <w:tcW w:w="460" w:type="dxa"/>
                        <w:tcMar>
                          <w:top w:w="120" w:type="dxa"/>
                          <w:left w:w="0" w:type="dxa"/>
                          <w:bottom w:w="0" w:type="dxa"/>
                          <w:right w:w="40" w:type="dxa"/>
                        </w:tcMar>
                        <w:vAlign w:val="top"/>
                        <w:hideMark/>
                      </w:tcPr>
                      <w:p>
                        <w:pPr>
                          <w:rPr>
                            <w:rStyle w:val="divdocumentleft-box"/>
                            <w:rFonts w:ascii="Trebuchet MS" w:eastAsia="Trebuchet MS" w:hAnsi="Trebuchet MS" w:cs="Trebuchet MS"/>
                            <w:color w:val="343B30"/>
                            <w:sz w:val="20"/>
                            <w:szCs w:val="20"/>
                            <w:bdr w:val="none" w:sz="0" w:space="0" w:color="auto"/>
                            <w:vertAlign w:val="baseline"/>
                          </w:rPr>
                        </w:pPr>
                        <w:r>
                          <w:rPr>
                            <w:rStyle w:val="adrsfirstcell"/>
                            <w:rFonts w:ascii="Trebuchet MS" w:eastAsia="Trebuchet MS" w:hAnsi="Trebuchet MS" w:cs="Trebuchet MS"/>
                            <w:strike w:val="0"/>
                            <w:color w:val="343B30"/>
                            <w:sz w:val="20"/>
                            <w:szCs w:val="20"/>
                            <w:u w:val="none"/>
                            <w:bdr w:val="none" w:sz="0" w:space="0" w:color="auto"/>
                            <w:vertAlign w:val="baseline"/>
                          </w:rPr>
                          <w:drawing>
                            <wp:inline>
                              <wp:extent cx="218644" cy="21832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33931" name=""/>
                                      <pic:cNvPicPr>
                                        <a:picLocks noChangeAspect="1"/>
                                      </pic:cNvPicPr>
                                    </pic:nvPicPr>
                                    <pic:blipFill>
                                      <a:blip xmlns:r="http://schemas.openxmlformats.org/officeDocument/2006/relationships" r:embed="rId5"/>
                                      <a:stretch>
                                        <a:fillRect/>
                                      </a:stretch>
                                    </pic:blipFill>
                                    <pic:spPr>
                                      <a:xfrm>
                                        <a:off x="0" y="0"/>
                                        <a:ext cx="218644" cy="218320"/>
                                      </a:xfrm>
                                      <a:prstGeom prst="rect">
                                        <a:avLst/>
                                      </a:prstGeom>
                                    </pic:spPr>
                                  </pic:pic>
                                </a:graphicData>
                              </a:graphic>
                            </wp:inline>
                          </w:drawing>
                        </w:r>
                      </w:p>
                    </w:tc>
                    <w:tc>
                      <w:tcPr>
                        <w:tcW w:w="3400" w:type="dxa"/>
                        <w:tcMar>
                          <w:top w:w="120" w:type="dxa"/>
                          <w:left w:w="0" w:type="dxa"/>
                          <w:bottom w:w="0" w:type="dxa"/>
                          <w:right w:w="500" w:type="dxa"/>
                        </w:tcMar>
                        <w:vAlign w:val="center"/>
                        <w:hideMark/>
                      </w:tcPr>
                      <w:p>
                        <w:pPr>
                          <w:rPr>
                            <w:rStyle w:val="adrsfirstcell"/>
                            <w:rFonts w:ascii="Trebuchet MS" w:eastAsia="Trebuchet MS" w:hAnsi="Trebuchet MS" w:cs="Trebuchet MS"/>
                            <w:color w:val="343B30"/>
                            <w:sz w:val="20"/>
                            <w:szCs w:val="20"/>
                            <w:bdr w:val="none" w:sz="0" w:space="0" w:color="auto"/>
                            <w:vertAlign w:val="baseline"/>
                          </w:rPr>
                        </w:pPr>
                        <w:r>
                          <w:rPr>
                            <w:rStyle w:val="adrssecondcell"/>
                            <w:rFonts w:ascii="Trebuchet MS" w:eastAsia="Trebuchet MS" w:hAnsi="Trebuchet MS" w:cs="Trebuchet MS"/>
                            <w:color w:val="343B30"/>
                            <w:sz w:val="20"/>
                            <w:szCs w:val="20"/>
                            <w:bdr w:val="none" w:sz="0" w:space="0" w:color="auto"/>
                            <w:vertAlign w:val="baseline"/>
                          </w:rPr>
                          <w:t>ryanwade1928@gmail.com</w:t>
                        </w:r>
                      </w:p>
                    </w:tc>
                  </w:tr>
                  <w:tr>
                    <w:tblPrEx>
                      <w:tblCellSpacing w:w="0" w:type="dxa"/>
                      <w:tblInd w:w="300" w:type="dxa"/>
                      <w:tblLayout w:type="fixed"/>
                      <w:tblCellMar>
                        <w:top w:w="0" w:type="dxa"/>
                        <w:left w:w="0" w:type="dxa"/>
                        <w:bottom w:w="0" w:type="dxa"/>
                        <w:right w:w="0" w:type="dxa"/>
                      </w:tblCellMar>
                      <w:tblLook w:val="05E0"/>
                    </w:tblPrEx>
                    <w:trPr>
                      <w:tblCellSpacing w:w="0" w:type="dxa"/>
                    </w:trPr>
                    <w:tc>
                      <w:tcPr>
                        <w:tcW w:w="460" w:type="dxa"/>
                        <w:tcMar>
                          <w:top w:w="120" w:type="dxa"/>
                          <w:left w:w="0" w:type="dxa"/>
                          <w:bottom w:w="0" w:type="dxa"/>
                          <w:right w:w="40" w:type="dxa"/>
                        </w:tcMar>
                        <w:vAlign w:val="top"/>
                        <w:hideMark/>
                      </w:tcPr>
                      <w:p>
                        <w:pPr>
                          <w:rPr>
                            <w:rStyle w:val="adrssecondcell"/>
                            <w:rFonts w:ascii="Trebuchet MS" w:eastAsia="Trebuchet MS" w:hAnsi="Trebuchet MS" w:cs="Trebuchet MS"/>
                            <w:color w:val="343B30"/>
                            <w:sz w:val="20"/>
                            <w:szCs w:val="20"/>
                            <w:bdr w:val="none" w:sz="0" w:space="0" w:color="auto"/>
                            <w:vertAlign w:val="baseline"/>
                          </w:rPr>
                        </w:pPr>
                        <w:r>
                          <w:rPr>
                            <w:rStyle w:val="adrsfirstcell"/>
                            <w:rFonts w:ascii="Trebuchet MS" w:eastAsia="Trebuchet MS" w:hAnsi="Trebuchet MS" w:cs="Trebuchet MS"/>
                            <w:strike w:val="0"/>
                            <w:color w:val="343B30"/>
                            <w:sz w:val="20"/>
                            <w:szCs w:val="20"/>
                            <w:u w:val="none"/>
                            <w:bdr w:val="none" w:sz="0" w:space="0" w:color="auto"/>
                            <w:vertAlign w:val="baseline"/>
                          </w:rPr>
                          <w:drawing>
                            <wp:inline>
                              <wp:extent cx="218644" cy="21832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668809" name=""/>
                                      <pic:cNvPicPr>
                                        <a:picLocks noChangeAspect="1"/>
                                      </pic:cNvPicPr>
                                    </pic:nvPicPr>
                                    <pic:blipFill>
                                      <a:blip xmlns:r="http://schemas.openxmlformats.org/officeDocument/2006/relationships" r:embed="rId6"/>
                                      <a:stretch>
                                        <a:fillRect/>
                                      </a:stretch>
                                    </pic:blipFill>
                                    <pic:spPr>
                                      <a:xfrm>
                                        <a:off x="0" y="0"/>
                                        <a:ext cx="218644" cy="218320"/>
                                      </a:xfrm>
                                      <a:prstGeom prst="rect">
                                        <a:avLst/>
                                      </a:prstGeom>
                                    </pic:spPr>
                                  </pic:pic>
                                </a:graphicData>
                              </a:graphic>
                            </wp:inline>
                          </w:drawing>
                        </w:r>
                      </w:p>
                    </w:tc>
                    <w:tc>
                      <w:tcPr>
                        <w:tcW w:w="3400" w:type="dxa"/>
                        <w:tcMar>
                          <w:top w:w="120" w:type="dxa"/>
                          <w:left w:w="0" w:type="dxa"/>
                          <w:bottom w:w="0" w:type="dxa"/>
                          <w:right w:w="500" w:type="dxa"/>
                        </w:tcMar>
                        <w:vAlign w:val="center"/>
                        <w:hideMark/>
                      </w:tcPr>
                      <w:p>
                        <w:pPr>
                          <w:rPr>
                            <w:rStyle w:val="adrsfirstcell"/>
                            <w:rFonts w:ascii="Trebuchet MS" w:eastAsia="Trebuchet MS" w:hAnsi="Trebuchet MS" w:cs="Trebuchet MS"/>
                            <w:strike w:val="0"/>
                            <w:color w:val="343B30"/>
                            <w:sz w:val="20"/>
                            <w:szCs w:val="20"/>
                            <w:u w:val="none"/>
                            <w:bdr w:val="none" w:sz="0" w:space="0" w:color="auto"/>
                            <w:vertAlign w:val="baseline"/>
                          </w:rPr>
                        </w:pPr>
                        <w:r>
                          <w:rPr>
                            <w:rStyle w:val="adrssecondcell"/>
                            <w:rFonts w:ascii="Trebuchet MS" w:eastAsia="Trebuchet MS" w:hAnsi="Trebuchet MS" w:cs="Trebuchet MS"/>
                            <w:color w:val="343B30"/>
                            <w:sz w:val="20"/>
                            <w:szCs w:val="20"/>
                            <w:bdr w:val="none" w:sz="0" w:space="0" w:color="auto"/>
                            <w:vertAlign w:val="baseline"/>
                          </w:rPr>
                          <w:t>(228) 313-2744</w:t>
                        </w:r>
                      </w:p>
                    </w:tc>
                  </w:tr>
                  <w:tr>
                    <w:tblPrEx>
                      <w:tblCellSpacing w:w="0" w:type="dxa"/>
                      <w:tblInd w:w="300" w:type="dxa"/>
                      <w:tblLayout w:type="fixed"/>
                      <w:tblCellMar>
                        <w:top w:w="0" w:type="dxa"/>
                        <w:left w:w="0" w:type="dxa"/>
                        <w:bottom w:w="0" w:type="dxa"/>
                        <w:right w:w="0" w:type="dxa"/>
                      </w:tblCellMar>
                      <w:tblLook w:val="05E0"/>
                    </w:tblPrEx>
                    <w:trPr>
                      <w:tblCellSpacing w:w="0" w:type="dxa"/>
                    </w:trPr>
                    <w:tc>
                      <w:tcPr>
                        <w:tcW w:w="460" w:type="dxa"/>
                        <w:tcMar>
                          <w:top w:w="120" w:type="dxa"/>
                          <w:left w:w="0" w:type="dxa"/>
                          <w:bottom w:w="0" w:type="dxa"/>
                          <w:right w:w="40" w:type="dxa"/>
                        </w:tcMar>
                        <w:vAlign w:val="top"/>
                        <w:hideMark/>
                      </w:tcPr>
                      <w:p>
                        <w:pPr>
                          <w:rPr>
                            <w:rStyle w:val="adrssecondcell"/>
                            <w:rFonts w:ascii="Trebuchet MS" w:eastAsia="Trebuchet MS" w:hAnsi="Trebuchet MS" w:cs="Trebuchet MS"/>
                            <w:color w:val="343B30"/>
                            <w:sz w:val="20"/>
                            <w:szCs w:val="20"/>
                            <w:bdr w:val="none" w:sz="0" w:space="0" w:color="auto"/>
                            <w:vertAlign w:val="baseline"/>
                          </w:rPr>
                        </w:pPr>
                        <w:r>
                          <w:rPr>
                            <w:rStyle w:val="adrsfirstcell"/>
                            <w:rFonts w:ascii="Trebuchet MS" w:eastAsia="Trebuchet MS" w:hAnsi="Trebuchet MS" w:cs="Trebuchet MS"/>
                            <w:strike w:val="0"/>
                            <w:color w:val="343B30"/>
                            <w:sz w:val="20"/>
                            <w:szCs w:val="20"/>
                            <w:u w:val="none"/>
                            <w:bdr w:val="none" w:sz="0" w:space="0" w:color="auto"/>
                            <w:vertAlign w:val="baseline"/>
                          </w:rPr>
                          <w:drawing>
                            <wp:inline>
                              <wp:extent cx="218644" cy="21832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420324" name=""/>
                                      <pic:cNvPicPr>
                                        <a:picLocks noChangeAspect="1"/>
                                      </pic:cNvPicPr>
                                    </pic:nvPicPr>
                                    <pic:blipFill>
                                      <a:blip xmlns:r="http://schemas.openxmlformats.org/officeDocument/2006/relationships" r:embed="rId7"/>
                                      <a:stretch>
                                        <a:fillRect/>
                                      </a:stretch>
                                    </pic:blipFill>
                                    <pic:spPr>
                                      <a:xfrm>
                                        <a:off x="0" y="0"/>
                                        <a:ext cx="218644" cy="218320"/>
                                      </a:xfrm>
                                      <a:prstGeom prst="rect">
                                        <a:avLst/>
                                      </a:prstGeom>
                                    </pic:spPr>
                                  </pic:pic>
                                </a:graphicData>
                              </a:graphic>
                            </wp:inline>
                          </w:drawing>
                        </w:r>
                      </w:p>
                    </w:tc>
                    <w:tc>
                      <w:tcPr>
                        <w:tcW w:w="3400" w:type="dxa"/>
                        <w:tcMar>
                          <w:top w:w="120" w:type="dxa"/>
                          <w:left w:w="0" w:type="dxa"/>
                          <w:bottom w:w="0" w:type="dxa"/>
                          <w:right w:w="500" w:type="dxa"/>
                        </w:tcMar>
                        <w:vAlign w:val="center"/>
                        <w:hideMark/>
                      </w:tcPr>
                      <w:p>
                        <w:pPr>
                          <w:rPr>
                            <w:rStyle w:val="adrsfirstcell"/>
                            <w:rFonts w:ascii="Trebuchet MS" w:eastAsia="Trebuchet MS" w:hAnsi="Trebuchet MS" w:cs="Trebuchet MS"/>
                            <w:strike w:val="0"/>
                            <w:color w:val="343B30"/>
                            <w:sz w:val="20"/>
                            <w:szCs w:val="20"/>
                            <w:u w:val="none"/>
                            <w:bdr w:val="none" w:sz="0" w:space="0" w:color="auto"/>
                            <w:vertAlign w:val="baseline"/>
                          </w:rPr>
                        </w:pPr>
                        <w:r>
                          <w:rPr>
                            <w:rStyle w:val="span"/>
                            <w:rFonts w:ascii="Trebuchet MS" w:eastAsia="Trebuchet MS" w:hAnsi="Trebuchet MS" w:cs="Trebuchet MS"/>
                            <w:color w:val="343B30"/>
                            <w:sz w:val="20"/>
                            <w:szCs w:val="20"/>
                          </w:rPr>
                          <w:t>6312 Guice Pl</w:t>
                        </w:r>
                        <w:r>
                          <w:rPr>
                            <w:rStyle w:val="span"/>
                            <w:rFonts w:ascii="Trebuchet MS" w:eastAsia="Trebuchet MS" w:hAnsi="Trebuchet MS" w:cs="Trebuchet MS"/>
                            <w:color w:val="343B30"/>
                            <w:sz w:val="20"/>
                            <w:szCs w:val="20"/>
                          </w:rPr>
                          <w:t xml:space="preserve">, </w:t>
                        </w:r>
                        <w:r>
                          <w:rPr>
                            <w:rStyle w:val="span"/>
                            <w:rFonts w:ascii="Trebuchet MS" w:eastAsia="Trebuchet MS" w:hAnsi="Trebuchet MS" w:cs="Trebuchet MS"/>
                            <w:color w:val="343B30"/>
                            <w:sz w:val="20"/>
                            <w:szCs w:val="20"/>
                          </w:rPr>
                          <w:t>Ocean Springs</w:t>
                        </w:r>
                        <w:r>
                          <w:rPr>
                            <w:rStyle w:val="span"/>
                            <w:rFonts w:ascii="Trebuchet MS" w:eastAsia="Trebuchet MS" w:hAnsi="Trebuchet MS" w:cs="Trebuchet MS"/>
                            <w:color w:val="343B30"/>
                            <w:sz w:val="20"/>
                            <w:szCs w:val="20"/>
                          </w:rPr>
                          <w:t xml:space="preserve">, </w:t>
                        </w:r>
                        <w:r>
                          <w:rPr>
                            <w:rStyle w:val="span"/>
                            <w:rFonts w:ascii="Trebuchet MS" w:eastAsia="Trebuchet MS" w:hAnsi="Trebuchet MS" w:cs="Trebuchet MS"/>
                            <w:color w:val="343B30"/>
                            <w:sz w:val="20"/>
                            <w:szCs w:val="20"/>
                          </w:rPr>
                          <w:t>MS</w:t>
                        </w:r>
                        <w:r>
                          <w:rPr>
                            <w:rStyle w:val="adrssecondcell"/>
                            <w:rFonts w:ascii="Trebuchet MS" w:eastAsia="Trebuchet MS" w:hAnsi="Trebuchet MS" w:cs="Trebuchet MS"/>
                            <w:color w:val="343B30"/>
                            <w:sz w:val="20"/>
                            <w:szCs w:val="20"/>
                            <w:bdr w:val="none" w:sz="0" w:space="0" w:color="auto"/>
                            <w:vertAlign w:val="baseline"/>
                          </w:rPr>
                          <w:t xml:space="preserve"> </w:t>
                        </w:r>
                        <w:r>
                          <w:rPr>
                            <w:rStyle w:val="span"/>
                            <w:rFonts w:ascii="Trebuchet MS" w:eastAsia="Trebuchet MS" w:hAnsi="Trebuchet MS" w:cs="Trebuchet MS"/>
                            <w:color w:val="343B30"/>
                            <w:sz w:val="20"/>
                            <w:szCs w:val="20"/>
                          </w:rPr>
                          <w:t>39564</w:t>
                        </w:r>
                      </w:p>
                    </w:tc>
                  </w:tr>
                </w:tbl>
                <w:p/>
              </w:tc>
            </w:tr>
            <w:tr>
              <w:tblPrEx>
                <w:tblW w:w="4260" w:type="dxa"/>
                <w:tblCellSpacing w:w="0" w:type="dxa"/>
                <w:tblLayout w:type="fixed"/>
                <w:tblCellMar>
                  <w:top w:w="0" w:type="dxa"/>
                  <w:left w:w="0" w:type="dxa"/>
                  <w:bottom w:w="0" w:type="dxa"/>
                  <w:right w:w="300" w:type="dxa"/>
                </w:tblCellMar>
                <w:tblLook w:val="05E0"/>
              </w:tblPrEx>
              <w:trPr>
                <w:tblCellSpacing w:w="0" w:type="dxa"/>
              </w:trPr>
              <w:tc>
                <w:tcPr>
                  <w:tcW w:w="4260" w:type="dxa"/>
                  <w:shd w:val="clear" w:color="auto" w:fill="CCE7F8"/>
                  <w:tcMar>
                    <w:top w:w="600" w:type="dxa"/>
                    <w:left w:w="300" w:type="dxa"/>
                    <w:bottom w:w="0" w:type="dxa"/>
                    <w:right w:w="0" w:type="dxa"/>
                  </w:tcMar>
                  <w:vAlign w:val="top"/>
                  <w:hideMark/>
                </w:tcPr>
                <w:p>
                  <w:pPr>
                    <w:pStyle w:val="divdocumentdivsectiontitle"/>
                    <w:pBdr>
                      <w:top w:val="none" w:sz="0" w:space="0" w:color="auto"/>
                      <w:left w:val="none" w:sz="0" w:space="0" w:color="auto"/>
                      <w:bottom w:val="none" w:sz="0" w:space="0" w:color="auto"/>
                      <w:right w:val="none" w:sz="0" w:space="0" w:color="auto"/>
                    </w:pBdr>
                    <w:spacing w:before="0" w:after="200" w:line="300" w:lineRule="atLeast"/>
                    <w:ind w:left="300" w:right="300"/>
                    <w:rPr>
                      <w:rStyle w:val="divdocumentleft-box"/>
                      <w:rFonts w:ascii="Trebuchet MS" w:eastAsia="Trebuchet MS" w:hAnsi="Trebuchet MS" w:cs="Trebuchet MS"/>
                      <w:b/>
                      <w:bCs/>
                      <w:caps/>
                      <w:color w:val="343B30"/>
                      <w:spacing w:val="20"/>
                      <w:bdr w:val="none" w:sz="0" w:space="0" w:color="auto"/>
                      <w:vertAlign w:val="baseline"/>
                    </w:rPr>
                  </w:pPr>
                  <w:r>
                    <w:rPr>
                      <w:rStyle w:val="divdocumentleft-box"/>
                      <w:rFonts w:ascii="Trebuchet MS" w:eastAsia="Trebuchet MS" w:hAnsi="Trebuchet MS" w:cs="Trebuchet MS"/>
                      <w:b/>
                      <w:bCs/>
                      <w:caps/>
                      <w:color w:val="343B30"/>
                      <w:bdr w:val="none" w:sz="0" w:space="0" w:color="auto"/>
                      <w:vertAlign w:val="baseline"/>
                    </w:rPr>
                    <w:t>Skills</w:t>
                  </w:r>
                </w:p>
                <w:p>
                  <w:pPr>
                    <w:pStyle w:val="divdocumentulli"/>
                    <w:numPr>
                      <w:ilvl w:val="0"/>
                      <w:numId w:val="1"/>
                    </w:numPr>
                    <w:pBdr>
                      <w:top w:val="none" w:sz="0" w:space="0" w:color="auto"/>
                      <w:left w:val="none" w:sz="0" w:space="0" w:color="auto"/>
                      <w:bottom w:val="none" w:sz="0" w:space="0" w:color="auto"/>
                      <w:right w:val="none" w:sz="0" w:space="0" w:color="auto"/>
                    </w:pBdr>
                    <w:spacing w:before="0" w:after="0" w:line="260" w:lineRule="atLeast"/>
                    <w:ind w:left="540" w:right="300" w:hanging="232"/>
                    <w:jc w:val="left"/>
                    <w:rPr>
                      <w:rStyle w:val="divdocumentsinglecolumnpaddedline"/>
                      <w:rFonts w:ascii="Trebuchet MS" w:eastAsia="Trebuchet MS" w:hAnsi="Trebuchet MS" w:cs="Trebuchet MS"/>
                      <w:color w:val="343B30"/>
                      <w:sz w:val="20"/>
                      <w:szCs w:val="20"/>
                      <w:bdr w:val="none" w:sz="0" w:space="0" w:color="auto"/>
                      <w:vertAlign w:val="baseline"/>
                    </w:rPr>
                  </w:pPr>
                  <w:r>
                    <w:rPr>
                      <w:rStyle w:val="divdocumentsinglecolumnpaddedline"/>
                      <w:rFonts w:ascii="Trebuchet MS" w:eastAsia="Trebuchet MS" w:hAnsi="Trebuchet MS" w:cs="Trebuchet MS"/>
                      <w:color w:val="343B30"/>
                      <w:sz w:val="20"/>
                      <w:szCs w:val="20"/>
                      <w:bdr w:val="none" w:sz="0" w:space="0" w:color="auto"/>
                      <w:vertAlign w:val="baseline"/>
                    </w:rPr>
                    <w:t>Research and trend analysis</w:t>
                  </w:r>
                </w:p>
                <w:p>
                  <w:pPr>
                    <w:pStyle w:val="divdocumentulli"/>
                    <w:numPr>
                      <w:ilvl w:val="0"/>
                      <w:numId w:val="1"/>
                    </w:numPr>
                    <w:spacing w:before="0" w:after="0" w:line="260" w:lineRule="atLeast"/>
                    <w:ind w:left="540" w:right="300" w:hanging="232"/>
                    <w:jc w:val="left"/>
                    <w:rPr>
                      <w:rStyle w:val="divdocumentsinglecolumnpaddedline"/>
                      <w:rFonts w:ascii="Trebuchet MS" w:eastAsia="Trebuchet MS" w:hAnsi="Trebuchet MS" w:cs="Trebuchet MS"/>
                      <w:color w:val="343B30"/>
                      <w:sz w:val="20"/>
                      <w:szCs w:val="20"/>
                      <w:bdr w:val="none" w:sz="0" w:space="0" w:color="auto"/>
                      <w:vertAlign w:val="baseline"/>
                    </w:rPr>
                  </w:pPr>
                  <w:r>
                    <w:rPr>
                      <w:rStyle w:val="divdocumentsinglecolumnpaddedline"/>
                      <w:rFonts w:ascii="Trebuchet MS" w:eastAsia="Trebuchet MS" w:hAnsi="Trebuchet MS" w:cs="Trebuchet MS"/>
                      <w:color w:val="343B30"/>
                      <w:sz w:val="20"/>
                      <w:szCs w:val="20"/>
                      <w:bdr w:val="none" w:sz="0" w:space="0" w:color="auto"/>
                      <w:vertAlign w:val="baseline"/>
                    </w:rPr>
                    <w:t>Business analysis</w:t>
                  </w:r>
                </w:p>
                <w:p>
                  <w:pPr>
                    <w:pStyle w:val="divdocumentulli"/>
                    <w:numPr>
                      <w:ilvl w:val="0"/>
                      <w:numId w:val="1"/>
                    </w:numPr>
                    <w:spacing w:before="0" w:after="0" w:line="260" w:lineRule="atLeast"/>
                    <w:ind w:left="540" w:right="300" w:hanging="232"/>
                    <w:jc w:val="left"/>
                    <w:rPr>
                      <w:rStyle w:val="divdocumentsinglecolumnpaddedline"/>
                      <w:rFonts w:ascii="Trebuchet MS" w:eastAsia="Trebuchet MS" w:hAnsi="Trebuchet MS" w:cs="Trebuchet MS"/>
                      <w:color w:val="343B30"/>
                      <w:sz w:val="20"/>
                      <w:szCs w:val="20"/>
                      <w:bdr w:val="none" w:sz="0" w:space="0" w:color="auto"/>
                      <w:vertAlign w:val="baseline"/>
                    </w:rPr>
                  </w:pPr>
                  <w:r>
                    <w:rPr>
                      <w:rStyle w:val="divdocumentsinglecolumnpaddedline"/>
                      <w:rFonts w:ascii="Trebuchet MS" w:eastAsia="Trebuchet MS" w:hAnsi="Trebuchet MS" w:cs="Trebuchet MS"/>
                      <w:color w:val="343B30"/>
                      <w:sz w:val="20"/>
                      <w:szCs w:val="20"/>
                      <w:bdr w:val="none" w:sz="0" w:space="0" w:color="auto"/>
                      <w:vertAlign w:val="baseline"/>
                    </w:rPr>
                    <w:t>Data collection and analysis</w:t>
                  </w:r>
                </w:p>
                <w:p>
                  <w:pPr>
                    <w:pStyle w:val="divdocumentulli"/>
                    <w:numPr>
                      <w:ilvl w:val="0"/>
                      <w:numId w:val="1"/>
                    </w:numPr>
                    <w:spacing w:before="0" w:after="0" w:line="260" w:lineRule="atLeast"/>
                    <w:ind w:left="540" w:right="300" w:hanging="232"/>
                    <w:jc w:val="left"/>
                    <w:rPr>
                      <w:rStyle w:val="divdocumentsinglecolumnpaddedline"/>
                      <w:rFonts w:ascii="Trebuchet MS" w:eastAsia="Trebuchet MS" w:hAnsi="Trebuchet MS" w:cs="Trebuchet MS"/>
                      <w:color w:val="343B30"/>
                      <w:sz w:val="20"/>
                      <w:szCs w:val="20"/>
                      <w:bdr w:val="none" w:sz="0" w:space="0" w:color="auto"/>
                      <w:vertAlign w:val="baseline"/>
                    </w:rPr>
                  </w:pPr>
                  <w:r>
                    <w:rPr>
                      <w:rStyle w:val="divdocumentsinglecolumnpaddedline"/>
                      <w:rFonts w:ascii="Trebuchet MS" w:eastAsia="Trebuchet MS" w:hAnsi="Trebuchet MS" w:cs="Trebuchet MS"/>
                      <w:color w:val="343B30"/>
                      <w:sz w:val="20"/>
                      <w:szCs w:val="20"/>
                      <w:bdr w:val="none" w:sz="0" w:space="0" w:color="auto"/>
                      <w:vertAlign w:val="baseline"/>
                    </w:rPr>
                    <w:t>Staff management</w:t>
                  </w:r>
                </w:p>
                <w:p>
                  <w:pPr>
                    <w:pStyle w:val="divdocumentulli"/>
                    <w:numPr>
                      <w:ilvl w:val="0"/>
                      <w:numId w:val="1"/>
                    </w:numPr>
                    <w:spacing w:before="0" w:after="0" w:line="260" w:lineRule="atLeast"/>
                    <w:ind w:left="540" w:right="300" w:hanging="232"/>
                    <w:jc w:val="left"/>
                    <w:rPr>
                      <w:rStyle w:val="divdocumentsinglecolumnpaddedline"/>
                      <w:rFonts w:ascii="Trebuchet MS" w:eastAsia="Trebuchet MS" w:hAnsi="Trebuchet MS" w:cs="Trebuchet MS"/>
                      <w:color w:val="343B30"/>
                      <w:sz w:val="20"/>
                      <w:szCs w:val="20"/>
                      <w:bdr w:val="none" w:sz="0" w:space="0" w:color="auto"/>
                      <w:vertAlign w:val="baseline"/>
                    </w:rPr>
                  </w:pPr>
                  <w:r>
                    <w:rPr>
                      <w:rStyle w:val="divdocumentsinglecolumnpaddedline"/>
                      <w:rFonts w:ascii="Trebuchet MS" w:eastAsia="Trebuchet MS" w:hAnsi="Trebuchet MS" w:cs="Trebuchet MS"/>
                      <w:color w:val="343B30"/>
                      <w:sz w:val="20"/>
                      <w:szCs w:val="20"/>
                      <w:bdr w:val="none" w:sz="0" w:space="0" w:color="auto"/>
                      <w:vertAlign w:val="baseline"/>
                    </w:rPr>
                    <w:t>Business planning</w:t>
                  </w:r>
                </w:p>
                <w:p>
                  <w:pPr>
                    <w:pStyle w:val="divdocumentulli"/>
                    <w:numPr>
                      <w:ilvl w:val="0"/>
                      <w:numId w:val="1"/>
                    </w:numPr>
                    <w:spacing w:before="0" w:after="0" w:line="260" w:lineRule="atLeast"/>
                    <w:ind w:left="540" w:right="300" w:hanging="232"/>
                    <w:jc w:val="left"/>
                    <w:rPr>
                      <w:rStyle w:val="divdocumentsinglecolumnpaddedline"/>
                      <w:rFonts w:ascii="Trebuchet MS" w:eastAsia="Trebuchet MS" w:hAnsi="Trebuchet MS" w:cs="Trebuchet MS"/>
                      <w:color w:val="343B30"/>
                      <w:sz w:val="20"/>
                      <w:szCs w:val="20"/>
                      <w:bdr w:val="none" w:sz="0" w:space="0" w:color="auto"/>
                      <w:vertAlign w:val="baseline"/>
                    </w:rPr>
                  </w:pPr>
                  <w:r>
                    <w:rPr>
                      <w:rStyle w:val="divdocumentsinglecolumnpaddedline"/>
                      <w:rFonts w:ascii="Trebuchet MS" w:eastAsia="Trebuchet MS" w:hAnsi="Trebuchet MS" w:cs="Trebuchet MS"/>
                      <w:color w:val="343B30"/>
                      <w:sz w:val="20"/>
                      <w:szCs w:val="20"/>
                      <w:bdr w:val="none" w:sz="0" w:space="0" w:color="auto"/>
                      <w:vertAlign w:val="baseline"/>
                    </w:rPr>
                    <w:t>Strategic planning</w:t>
                  </w:r>
                </w:p>
                <w:p>
                  <w:pPr>
                    <w:pStyle w:val="divdocumentulli"/>
                    <w:numPr>
                      <w:ilvl w:val="0"/>
                      <w:numId w:val="1"/>
                    </w:numPr>
                    <w:spacing w:before="0" w:after="0" w:line="260" w:lineRule="atLeast"/>
                    <w:ind w:left="540" w:right="300" w:hanging="232"/>
                    <w:jc w:val="left"/>
                    <w:rPr>
                      <w:rStyle w:val="divdocumentsinglecolumnpaddedline"/>
                      <w:rFonts w:ascii="Trebuchet MS" w:eastAsia="Trebuchet MS" w:hAnsi="Trebuchet MS" w:cs="Trebuchet MS"/>
                      <w:color w:val="343B30"/>
                      <w:sz w:val="20"/>
                      <w:szCs w:val="20"/>
                      <w:bdr w:val="none" w:sz="0" w:space="0" w:color="auto"/>
                      <w:vertAlign w:val="baseline"/>
                    </w:rPr>
                  </w:pPr>
                  <w:r>
                    <w:rPr>
                      <w:rStyle w:val="divdocumentsinglecolumnpaddedline"/>
                      <w:rFonts w:ascii="Trebuchet MS" w:eastAsia="Trebuchet MS" w:hAnsi="Trebuchet MS" w:cs="Trebuchet MS"/>
                      <w:color w:val="343B30"/>
                      <w:sz w:val="20"/>
                      <w:szCs w:val="20"/>
                      <w:bdr w:val="none" w:sz="0" w:space="0" w:color="auto"/>
                      <w:vertAlign w:val="baseline"/>
                    </w:rPr>
                    <w:t>Product development</w:t>
                  </w:r>
                </w:p>
                <w:p>
                  <w:pPr>
                    <w:pStyle w:val="divdocumentulli"/>
                    <w:numPr>
                      <w:ilvl w:val="0"/>
                      <w:numId w:val="1"/>
                    </w:numPr>
                    <w:spacing w:before="0" w:after="0" w:line="260" w:lineRule="atLeast"/>
                    <w:ind w:left="540" w:right="300" w:hanging="232"/>
                    <w:jc w:val="left"/>
                    <w:rPr>
                      <w:rStyle w:val="divdocumentsinglecolumnpaddedline"/>
                      <w:rFonts w:ascii="Trebuchet MS" w:eastAsia="Trebuchet MS" w:hAnsi="Trebuchet MS" w:cs="Trebuchet MS"/>
                      <w:color w:val="343B30"/>
                      <w:sz w:val="20"/>
                      <w:szCs w:val="20"/>
                      <w:bdr w:val="none" w:sz="0" w:space="0" w:color="auto"/>
                      <w:vertAlign w:val="baseline"/>
                    </w:rPr>
                  </w:pPr>
                  <w:r>
                    <w:rPr>
                      <w:rStyle w:val="divdocumentsinglecolumnpaddedline"/>
                      <w:rFonts w:ascii="Trebuchet MS" w:eastAsia="Trebuchet MS" w:hAnsi="Trebuchet MS" w:cs="Trebuchet MS"/>
                      <w:color w:val="343B30"/>
                      <w:sz w:val="20"/>
                      <w:szCs w:val="20"/>
                      <w:bdr w:val="none" w:sz="0" w:space="0" w:color="auto"/>
                      <w:vertAlign w:val="baseline"/>
                    </w:rPr>
                    <w:t>Business development</w:t>
                  </w:r>
                </w:p>
                <w:p>
                  <w:pPr>
                    <w:pStyle w:val="divdocumentulli"/>
                    <w:numPr>
                      <w:ilvl w:val="0"/>
                      <w:numId w:val="1"/>
                    </w:numPr>
                    <w:spacing w:before="0" w:after="0" w:line="260" w:lineRule="atLeast"/>
                    <w:ind w:left="540" w:right="300" w:hanging="232"/>
                    <w:jc w:val="left"/>
                    <w:rPr>
                      <w:rStyle w:val="divdocumentsinglecolumnpaddedline"/>
                      <w:rFonts w:ascii="Trebuchet MS" w:eastAsia="Trebuchet MS" w:hAnsi="Trebuchet MS" w:cs="Trebuchet MS"/>
                      <w:color w:val="343B30"/>
                      <w:sz w:val="20"/>
                      <w:szCs w:val="20"/>
                      <w:bdr w:val="none" w:sz="0" w:space="0" w:color="auto"/>
                      <w:vertAlign w:val="baseline"/>
                    </w:rPr>
                  </w:pPr>
                  <w:r>
                    <w:rPr>
                      <w:rStyle w:val="divdocumentsinglecolumnpaddedline"/>
                      <w:rFonts w:ascii="Trebuchet MS" w:eastAsia="Trebuchet MS" w:hAnsi="Trebuchet MS" w:cs="Trebuchet MS"/>
                      <w:color w:val="343B30"/>
                      <w:sz w:val="20"/>
                      <w:szCs w:val="20"/>
                      <w:bdr w:val="none" w:sz="0" w:space="0" w:color="auto"/>
                      <w:vertAlign w:val="baseline"/>
                    </w:rPr>
                    <w:t>Project management</w:t>
                  </w:r>
                </w:p>
                <w:p>
                  <w:pPr>
                    <w:pStyle w:val="divdocumentulli"/>
                    <w:numPr>
                      <w:ilvl w:val="0"/>
                      <w:numId w:val="1"/>
                    </w:numPr>
                    <w:spacing w:before="0" w:after="0" w:line="260" w:lineRule="atLeast"/>
                    <w:ind w:left="540" w:right="300" w:hanging="232"/>
                    <w:jc w:val="left"/>
                    <w:rPr>
                      <w:rStyle w:val="divdocumentsinglecolumnpaddedline"/>
                      <w:rFonts w:ascii="Trebuchet MS" w:eastAsia="Trebuchet MS" w:hAnsi="Trebuchet MS" w:cs="Trebuchet MS"/>
                      <w:color w:val="343B30"/>
                      <w:sz w:val="20"/>
                      <w:szCs w:val="20"/>
                      <w:bdr w:val="none" w:sz="0" w:space="0" w:color="auto"/>
                      <w:vertAlign w:val="baseline"/>
                    </w:rPr>
                  </w:pPr>
                  <w:r>
                    <w:rPr>
                      <w:rStyle w:val="divdocumentsinglecolumnpaddedline"/>
                      <w:rFonts w:ascii="Trebuchet MS" w:eastAsia="Trebuchet MS" w:hAnsi="Trebuchet MS" w:cs="Trebuchet MS"/>
                      <w:color w:val="343B30"/>
                      <w:sz w:val="20"/>
                      <w:szCs w:val="20"/>
                      <w:bdr w:val="none" w:sz="0" w:space="0" w:color="auto"/>
                      <w:vertAlign w:val="baseline"/>
                    </w:rPr>
                    <w:t>Performance improvement</w:t>
                  </w:r>
                </w:p>
                <w:p>
                  <w:pPr>
                    <w:pStyle w:val="divdocumentulli"/>
                    <w:numPr>
                      <w:ilvl w:val="0"/>
                      <w:numId w:val="1"/>
                    </w:numPr>
                    <w:spacing w:before="0" w:after="0" w:line="260" w:lineRule="atLeast"/>
                    <w:ind w:left="540" w:right="300" w:hanging="232"/>
                    <w:jc w:val="left"/>
                    <w:rPr>
                      <w:rStyle w:val="divdocumentsinglecolumnpaddedline"/>
                      <w:rFonts w:ascii="Trebuchet MS" w:eastAsia="Trebuchet MS" w:hAnsi="Trebuchet MS" w:cs="Trebuchet MS"/>
                      <w:color w:val="343B30"/>
                      <w:sz w:val="20"/>
                      <w:szCs w:val="20"/>
                      <w:bdr w:val="none" w:sz="0" w:space="0" w:color="auto"/>
                      <w:vertAlign w:val="baseline"/>
                    </w:rPr>
                  </w:pPr>
                  <w:r>
                    <w:rPr>
                      <w:rStyle w:val="divdocumentsinglecolumnpaddedline"/>
                      <w:rFonts w:ascii="Trebuchet MS" w:eastAsia="Trebuchet MS" w:hAnsi="Trebuchet MS" w:cs="Trebuchet MS"/>
                      <w:color w:val="343B30"/>
                      <w:sz w:val="20"/>
                      <w:szCs w:val="20"/>
                      <w:bdr w:val="none" w:sz="0" w:space="0" w:color="auto"/>
                      <w:vertAlign w:val="baseline"/>
                    </w:rPr>
                    <w:t>Project development</w:t>
                  </w:r>
                </w:p>
                <w:p>
                  <w:pPr>
                    <w:pStyle w:val="divdocumentulli"/>
                    <w:numPr>
                      <w:ilvl w:val="0"/>
                      <w:numId w:val="2"/>
                    </w:numPr>
                    <w:spacing w:before="0" w:after="0" w:line="260" w:lineRule="atLeast"/>
                    <w:ind w:left="540" w:right="300" w:hanging="232"/>
                    <w:jc w:val="left"/>
                    <w:rPr>
                      <w:rStyle w:val="divdocumentleft-box"/>
                      <w:rFonts w:ascii="Trebuchet MS" w:eastAsia="Trebuchet MS" w:hAnsi="Trebuchet MS" w:cs="Trebuchet MS"/>
                      <w:color w:val="343B30"/>
                      <w:sz w:val="20"/>
                      <w:szCs w:val="20"/>
                      <w:bdr w:val="none" w:sz="0" w:space="0" w:color="auto"/>
                      <w:vertAlign w:val="baseline"/>
                    </w:rPr>
                  </w:pPr>
                  <w:r>
                    <w:rPr>
                      <w:rStyle w:val="divdocumentleft-box"/>
                      <w:rFonts w:ascii="Trebuchet MS" w:eastAsia="Trebuchet MS" w:hAnsi="Trebuchet MS" w:cs="Trebuchet MS"/>
                      <w:color w:val="343B30"/>
                      <w:sz w:val="20"/>
                      <w:szCs w:val="20"/>
                      <w:bdr w:val="none" w:sz="0" w:space="0" w:color="auto"/>
                      <w:vertAlign w:val="baseline"/>
                    </w:rPr>
                    <w:t>Operations management</w:t>
                  </w:r>
                </w:p>
                <w:p>
                  <w:pPr>
                    <w:pStyle w:val="divdocumentulli"/>
                    <w:numPr>
                      <w:ilvl w:val="0"/>
                      <w:numId w:val="2"/>
                    </w:numPr>
                    <w:spacing w:before="0" w:after="0" w:line="260" w:lineRule="atLeast"/>
                    <w:ind w:left="540" w:right="300" w:hanging="232"/>
                    <w:jc w:val="left"/>
                    <w:rPr>
                      <w:rStyle w:val="divdocumentleft-box"/>
                      <w:rFonts w:ascii="Trebuchet MS" w:eastAsia="Trebuchet MS" w:hAnsi="Trebuchet MS" w:cs="Trebuchet MS"/>
                      <w:color w:val="343B30"/>
                      <w:sz w:val="20"/>
                      <w:szCs w:val="20"/>
                      <w:bdr w:val="none" w:sz="0" w:space="0" w:color="auto"/>
                      <w:vertAlign w:val="baseline"/>
                    </w:rPr>
                  </w:pPr>
                  <w:r>
                    <w:rPr>
                      <w:rStyle w:val="divdocumentleft-box"/>
                      <w:rFonts w:ascii="Trebuchet MS" w:eastAsia="Trebuchet MS" w:hAnsi="Trebuchet MS" w:cs="Trebuchet MS"/>
                      <w:color w:val="343B30"/>
                      <w:sz w:val="20"/>
                      <w:szCs w:val="20"/>
                      <w:bdr w:val="none" w:sz="0" w:space="0" w:color="auto"/>
                      <w:vertAlign w:val="baseline"/>
                    </w:rPr>
                    <w:t>Technical analysis</w:t>
                  </w:r>
                </w:p>
                <w:p>
                  <w:pPr>
                    <w:pStyle w:val="divdocumentulli"/>
                    <w:numPr>
                      <w:ilvl w:val="0"/>
                      <w:numId w:val="2"/>
                    </w:numPr>
                    <w:spacing w:before="0" w:after="0" w:line="260" w:lineRule="atLeast"/>
                    <w:ind w:left="540" w:right="300" w:hanging="232"/>
                    <w:jc w:val="left"/>
                    <w:rPr>
                      <w:rStyle w:val="divdocumentleft-box"/>
                      <w:rFonts w:ascii="Trebuchet MS" w:eastAsia="Trebuchet MS" w:hAnsi="Trebuchet MS" w:cs="Trebuchet MS"/>
                      <w:color w:val="343B30"/>
                      <w:sz w:val="20"/>
                      <w:szCs w:val="20"/>
                      <w:bdr w:val="none" w:sz="0" w:space="0" w:color="auto"/>
                      <w:vertAlign w:val="baseline"/>
                    </w:rPr>
                  </w:pPr>
                  <w:r>
                    <w:rPr>
                      <w:rStyle w:val="divdocumentleft-box"/>
                      <w:rFonts w:ascii="Trebuchet MS" w:eastAsia="Trebuchet MS" w:hAnsi="Trebuchet MS" w:cs="Trebuchet MS"/>
                      <w:color w:val="343B30"/>
                      <w:sz w:val="20"/>
                      <w:szCs w:val="20"/>
                      <w:bdr w:val="none" w:sz="0" w:space="0" w:color="auto"/>
                      <w:vertAlign w:val="baseline"/>
                    </w:rPr>
                    <w:t>Web user interfaces</w:t>
                  </w:r>
                </w:p>
                <w:p>
                  <w:pPr>
                    <w:pStyle w:val="divdocumentulli"/>
                    <w:numPr>
                      <w:ilvl w:val="0"/>
                      <w:numId w:val="2"/>
                    </w:numPr>
                    <w:spacing w:before="0" w:after="0" w:line="260" w:lineRule="atLeast"/>
                    <w:ind w:left="540" w:right="300" w:hanging="232"/>
                    <w:jc w:val="left"/>
                    <w:rPr>
                      <w:rStyle w:val="divdocumentleft-box"/>
                      <w:rFonts w:ascii="Trebuchet MS" w:eastAsia="Trebuchet MS" w:hAnsi="Trebuchet MS" w:cs="Trebuchet MS"/>
                      <w:color w:val="343B30"/>
                      <w:sz w:val="20"/>
                      <w:szCs w:val="20"/>
                      <w:bdr w:val="none" w:sz="0" w:space="0" w:color="auto"/>
                      <w:vertAlign w:val="baseline"/>
                    </w:rPr>
                  </w:pPr>
                  <w:r>
                    <w:rPr>
                      <w:rStyle w:val="divdocumentleft-box"/>
                      <w:rFonts w:ascii="Trebuchet MS" w:eastAsia="Trebuchet MS" w:hAnsi="Trebuchet MS" w:cs="Trebuchet MS"/>
                      <w:color w:val="343B30"/>
                      <w:sz w:val="20"/>
                      <w:szCs w:val="20"/>
                      <w:bdr w:val="none" w:sz="0" w:space="0" w:color="auto"/>
                      <w:vertAlign w:val="baseline"/>
                    </w:rPr>
                    <w:t>Software best practices</w:t>
                  </w:r>
                </w:p>
                <w:p>
                  <w:pPr>
                    <w:pStyle w:val="divdocumentulli"/>
                    <w:numPr>
                      <w:ilvl w:val="0"/>
                      <w:numId w:val="2"/>
                    </w:numPr>
                    <w:spacing w:before="0" w:after="0" w:line="260" w:lineRule="atLeast"/>
                    <w:ind w:left="540" w:right="300" w:hanging="232"/>
                    <w:jc w:val="left"/>
                    <w:rPr>
                      <w:rStyle w:val="divdocumentleft-box"/>
                      <w:rFonts w:ascii="Trebuchet MS" w:eastAsia="Trebuchet MS" w:hAnsi="Trebuchet MS" w:cs="Trebuchet MS"/>
                      <w:color w:val="343B30"/>
                      <w:sz w:val="20"/>
                      <w:szCs w:val="20"/>
                      <w:bdr w:val="none" w:sz="0" w:space="0" w:color="auto"/>
                      <w:vertAlign w:val="baseline"/>
                    </w:rPr>
                  </w:pPr>
                  <w:r>
                    <w:rPr>
                      <w:rStyle w:val="divdocumentleft-box"/>
                      <w:rFonts w:ascii="Trebuchet MS" w:eastAsia="Trebuchet MS" w:hAnsi="Trebuchet MS" w:cs="Trebuchet MS"/>
                      <w:color w:val="343B30"/>
                      <w:sz w:val="20"/>
                      <w:szCs w:val="20"/>
                      <w:bdr w:val="none" w:sz="0" w:space="0" w:color="auto"/>
                      <w:vertAlign w:val="baseline"/>
                    </w:rPr>
                    <w:t>Web development projects</w:t>
                  </w:r>
                </w:p>
                <w:p>
                  <w:pPr>
                    <w:pStyle w:val="divdocumentulli"/>
                    <w:numPr>
                      <w:ilvl w:val="0"/>
                      <w:numId w:val="2"/>
                    </w:numPr>
                    <w:spacing w:before="0" w:after="0" w:line="260" w:lineRule="atLeast"/>
                    <w:ind w:left="540" w:right="300" w:hanging="232"/>
                    <w:jc w:val="left"/>
                    <w:rPr>
                      <w:rStyle w:val="divdocumentleft-box"/>
                      <w:rFonts w:ascii="Trebuchet MS" w:eastAsia="Trebuchet MS" w:hAnsi="Trebuchet MS" w:cs="Trebuchet MS"/>
                      <w:color w:val="343B30"/>
                      <w:sz w:val="20"/>
                      <w:szCs w:val="20"/>
                      <w:bdr w:val="none" w:sz="0" w:space="0" w:color="auto"/>
                      <w:vertAlign w:val="baseline"/>
                    </w:rPr>
                  </w:pPr>
                  <w:r>
                    <w:rPr>
                      <w:rStyle w:val="divdocumentleft-box"/>
                      <w:rFonts w:ascii="Trebuchet MS" w:eastAsia="Trebuchet MS" w:hAnsi="Trebuchet MS" w:cs="Trebuchet MS"/>
                      <w:color w:val="343B30"/>
                      <w:sz w:val="20"/>
                      <w:szCs w:val="20"/>
                      <w:bdr w:val="none" w:sz="0" w:space="0" w:color="auto"/>
                      <w:vertAlign w:val="baseline"/>
                    </w:rPr>
                    <w:t>Website optimization</w:t>
                  </w:r>
                </w:p>
                <w:p>
                  <w:pPr>
                    <w:pStyle w:val="divdocumentulli"/>
                    <w:numPr>
                      <w:ilvl w:val="0"/>
                      <w:numId w:val="2"/>
                    </w:numPr>
                    <w:spacing w:before="0" w:after="0" w:line="260" w:lineRule="atLeast"/>
                    <w:ind w:left="540" w:right="300" w:hanging="232"/>
                    <w:jc w:val="left"/>
                    <w:rPr>
                      <w:rStyle w:val="divdocumentleft-box"/>
                      <w:rFonts w:ascii="Trebuchet MS" w:eastAsia="Trebuchet MS" w:hAnsi="Trebuchet MS" w:cs="Trebuchet MS"/>
                      <w:color w:val="343B30"/>
                      <w:sz w:val="20"/>
                      <w:szCs w:val="20"/>
                      <w:bdr w:val="none" w:sz="0" w:space="0" w:color="auto"/>
                      <w:vertAlign w:val="baseline"/>
                    </w:rPr>
                  </w:pPr>
                  <w:r>
                    <w:rPr>
                      <w:rStyle w:val="divdocumentleft-box"/>
                      <w:rFonts w:ascii="Trebuchet MS" w:eastAsia="Trebuchet MS" w:hAnsi="Trebuchet MS" w:cs="Trebuchet MS"/>
                      <w:color w:val="343B30"/>
                      <w:sz w:val="20"/>
                      <w:szCs w:val="20"/>
                      <w:bdr w:val="none" w:sz="0" w:space="0" w:color="auto"/>
                      <w:vertAlign w:val="baseline"/>
                    </w:rPr>
                    <w:t>Design patterns and principles</w:t>
                  </w:r>
                </w:p>
                <w:p>
                  <w:pPr>
                    <w:pStyle w:val="divdocumentulli"/>
                    <w:numPr>
                      <w:ilvl w:val="0"/>
                      <w:numId w:val="2"/>
                    </w:numPr>
                    <w:spacing w:before="0" w:after="0" w:line="260" w:lineRule="atLeast"/>
                    <w:ind w:left="540" w:right="300" w:hanging="232"/>
                    <w:jc w:val="left"/>
                    <w:rPr>
                      <w:rStyle w:val="divdocumentleft-box"/>
                      <w:rFonts w:ascii="Trebuchet MS" w:eastAsia="Trebuchet MS" w:hAnsi="Trebuchet MS" w:cs="Trebuchet MS"/>
                      <w:color w:val="343B30"/>
                      <w:sz w:val="20"/>
                      <w:szCs w:val="20"/>
                      <w:bdr w:val="none" w:sz="0" w:space="0" w:color="auto"/>
                      <w:vertAlign w:val="baseline"/>
                    </w:rPr>
                  </w:pPr>
                  <w:r>
                    <w:rPr>
                      <w:rStyle w:val="divdocumentleft-box"/>
                      <w:rFonts w:ascii="Trebuchet MS" w:eastAsia="Trebuchet MS" w:hAnsi="Trebuchet MS" w:cs="Trebuchet MS"/>
                      <w:color w:val="343B30"/>
                      <w:sz w:val="20"/>
                      <w:szCs w:val="20"/>
                      <w:bdr w:val="none" w:sz="0" w:space="0" w:color="auto"/>
                      <w:vertAlign w:val="baseline"/>
                    </w:rPr>
                    <w:t>Agile workflow processes</w:t>
                  </w:r>
                </w:p>
                <w:p>
                  <w:pPr>
                    <w:pStyle w:val="divdocumentulli"/>
                    <w:numPr>
                      <w:ilvl w:val="0"/>
                      <w:numId w:val="2"/>
                    </w:numPr>
                    <w:spacing w:before="0" w:after="0" w:line="260" w:lineRule="atLeast"/>
                    <w:ind w:left="540" w:right="300" w:hanging="232"/>
                    <w:jc w:val="left"/>
                    <w:rPr>
                      <w:rStyle w:val="divdocumentleft-box"/>
                      <w:rFonts w:ascii="Trebuchet MS" w:eastAsia="Trebuchet MS" w:hAnsi="Trebuchet MS" w:cs="Trebuchet MS"/>
                      <w:color w:val="343B30"/>
                      <w:sz w:val="20"/>
                      <w:szCs w:val="20"/>
                      <w:bdr w:val="none" w:sz="0" w:space="0" w:color="auto"/>
                      <w:vertAlign w:val="baseline"/>
                    </w:rPr>
                  </w:pPr>
                  <w:r>
                    <w:rPr>
                      <w:rStyle w:val="divdocumentleft-box"/>
                      <w:rFonts w:ascii="Trebuchet MS" w:eastAsia="Trebuchet MS" w:hAnsi="Trebuchet MS" w:cs="Trebuchet MS"/>
                      <w:color w:val="343B30"/>
                      <w:sz w:val="20"/>
                      <w:szCs w:val="20"/>
                      <w:bdr w:val="none" w:sz="0" w:space="0" w:color="auto"/>
                      <w:vertAlign w:val="baseline"/>
                    </w:rPr>
                    <w:t>Linux operating system</w:t>
                  </w:r>
                </w:p>
                <w:p>
                  <w:pPr>
                    <w:pStyle w:val="divdocumentulli"/>
                    <w:numPr>
                      <w:ilvl w:val="0"/>
                      <w:numId w:val="2"/>
                    </w:numPr>
                    <w:spacing w:before="0" w:after="0" w:line="260" w:lineRule="atLeast"/>
                    <w:ind w:left="540" w:right="300" w:hanging="232"/>
                    <w:jc w:val="left"/>
                    <w:rPr>
                      <w:rStyle w:val="divdocumentleft-box"/>
                      <w:rFonts w:ascii="Trebuchet MS" w:eastAsia="Trebuchet MS" w:hAnsi="Trebuchet MS" w:cs="Trebuchet MS"/>
                      <w:color w:val="343B30"/>
                      <w:sz w:val="20"/>
                      <w:szCs w:val="20"/>
                      <w:bdr w:val="none" w:sz="0" w:space="0" w:color="auto"/>
                      <w:vertAlign w:val="baseline"/>
                    </w:rPr>
                  </w:pPr>
                  <w:r>
                    <w:rPr>
                      <w:rStyle w:val="divdocumentleft-box"/>
                      <w:rFonts w:ascii="Trebuchet MS" w:eastAsia="Trebuchet MS" w:hAnsi="Trebuchet MS" w:cs="Trebuchet MS"/>
                      <w:color w:val="343B30"/>
                      <w:sz w:val="20"/>
                      <w:szCs w:val="20"/>
                      <w:bdr w:val="none" w:sz="0" w:space="0" w:color="auto"/>
                      <w:vertAlign w:val="baseline"/>
                    </w:rPr>
                    <w:t>Ubuntu</w:t>
                  </w:r>
                </w:p>
                <w:p>
                  <w:pPr>
                    <w:pStyle w:val="divdocumentulli"/>
                    <w:numPr>
                      <w:ilvl w:val="0"/>
                      <w:numId w:val="2"/>
                    </w:numPr>
                    <w:spacing w:before="0" w:after="0" w:line="260" w:lineRule="atLeast"/>
                    <w:ind w:left="540" w:right="300" w:hanging="232"/>
                    <w:jc w:val="left"/>
                    <w:rPr>
                      <w:rStyle w:val="divdocumentleft-box"/>
                      <w:rFonts w:ascii="Trebuchet MS" w:eastAsia="Trebuchet MS" w:hAnsi="Trebuchet MS" w:cs="Trebuchet MS"/>
                      <w:color w:val="343B30"/>
                      <w:sz w:val="20"/>
                      <w:szCs w:val="20"/>
                      <w:bdr w:val="none" w:sz="0" w:space="0" w:color="auto"/>
                      <w:vertAlign w:val="baseline"/>
                    </w:rPr>
                  </w:pPr>
                  <w:r>
                    <w:rPr>
                      <w:rStyle w:val="divdocumentleft-box"/>
                      <w:rFonts w:ascii="Trebuchet MS" w:eastAsia="Trebuchet MS" w:hAnsi="Trebuchet MS" w:cs="Trebuchet MS"/>
                      <w:color w:val="343B30"/>
                      <w:sz w:val="20"/>
                      <w:szCs w:val="20"/>
                      <w:bdr w:val="none" w:sz="0" w:space="0" w:color="auto"/>
                      <w:vertAlign w:val="baseline"/>
                    </w:rPr>
                    <w:t>Relational database management</w:t>
                  </w:r>
                </w:p>
                <w:p>
                  <w:pPr>
                    <w:pStyle w:val="divdocumentdivsectiontitle"/>
                    <w:pBdr>
                      <w:top w:val="none" w:sz="0" w:space="0" w:color="auto"/>
                      <w:left w:val="none" w:sz="0" w:space="0" w:color="auto"/>
                      <w:bottom w:val="none" w:sz="0" w:space="0" w:color="auto"/>
                      <w:right w:val="none" w:sz="0" w:space="0" w:color="auto"/>
                    </w:pBdr>
                    <w:spacing w:before="500" w:after="200" w:line="300" w:lineRule="atLeast"/>
                    <w:ind w:left="300" w:right="300"/>
                    <w:rPr>
                      <w:rStyle w:val="divdocumentleft-box"/>
                      <w:rFonts w:ascii="Trebuchet MS" w:eastAsia="Trebuchet MS" w:hAnsi="Trebuchet MS" w:cs="Trebuchet MS"/>
                      <w:b/>
                      <w:bCs/>
                      <w:caps/>
                      <w:color w:val="343B30"/>
                      <w:spacing w:val="20"/>
                      <w:bdr w:val="none" w:sz="0" w:space="0" w:color="auto"/>
                      <w:vertAlign w:val="baseline"/>
                    </w:rPr>
                  </w:pPr>
                  <w:r>
                    <w:rPr>
                      <w:rStyle w:val="divdocumentleft-box"/>
                      <w:rFonts w:ascii="Trebuchet MS" w:eastAsia="Trebuchet MS" w:hAnsi="Trebuchet MS" w:cs="Trebuchet MS"/>
                      <w:b/>
                      <w:bCs/>
                      <w:caps/>
                      <w:color w:val="343B30"/>
                      <w:bdr w:val="none" w:sz="0" w:space="0" w:color="auto"/>
                      <w:vertAlign w:val="baseline"/>
                    </w:rPr>
                    <w:t>Education</w:t>
                  </w:r>
                </w:p>
                <w:p>
                  <w:pPr>
                    <w:pStyle w:val="divdocumentsinglecolumn"/>
                    <w:pBdr>
                      <w:top w:val="none" w:sz="0" w:space="0" w:color="auto"/>
                      <w:left w:val="none" w:sz="0" w:space="0" w:color="auto"/>
                      <w:bottom w:val="none" w:sz="0" w:space="0" w:color="auto"/>
                      <w:right w:val="none" w:sz="0" w:space="0" w:color="auto"/>
                    </w:pBdr>
                    <w:spacing w:before="0" w:after="0" w:line="260" w:lineRule="atLeast"/>
                    <w:ind w:left="300" w:right="300"/>
                    <w:rPr>
                      <w:rStyle w:val="divdocumentleft-box"/>
                      <w:rFonts w:ascii="Trebuchet MS" w:eastAsia="Trebuchet MS" w:hAnsi="Trebuchet MS" w:cs="Trebuchet MS"/>
                      <w:color w:val="343B30"/>
                      <w:sz w:val="20"/>
                      <w:szCs w:val="20"/>
                      <w:bdr w:val="none" w:sz="0" w:space="0" w:color="auto"/>
                      <w:vertAlign w:val="baseline"/>
                    </w:rPr>
                  </w:pPr>
                  <w:r>
                    <w:rPr>
                      <w:rStyle w:val="txtBold"/>
                      <w:rFonts w:ascii="Trebuchet MS" w:eastAsia="Trebuchet MS" w:hAnsi="Trebuchet MS" w:cs="Trebuchet MS"/>
                      <w:color w:val="343B30"/>
                      <w:sz w:val="20"/>
                      <w:szCs w:val="20"/>
                    </w:rPr>
                    <w:t>William Carey University</w:t>
                  </w:r>
                  <w:r>
                    <w:rPr>
                      <w:rStyle w:val="divdocumentsinglecolumnpaddedline"/>
                      <w:rFonts w:ascii="Trebuchet MS" w:eastAsia="Trebuchet MS" w:hAnsi="Trebuchet MS" w:cs="Trebuchet MS"/>
                      <w:color w:val="343B30"/>
                      <w:sz w:val="20"/>
                      <w:szCs w:val="20"/>
                    </w:rPr>
                    <w:t xml:space="preserve"> </w:t>
                  </w:r>
                </w:p>
                <w:p>
                  <w:pPr>
                    <w:pStyle w:val="divdocumentsinglecolumnpaddedlineParagraph"/>
                    <w:spacing w:before="0" w:after="0" w:line="260" w:lineRule="atLeast"/>
                    <w:ind w:left="300" w:right="300"/>
                    <w:rPr>
                      <w:rStyle w:val="divdocumentleft-box"/>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rPr>
                    <w:t>Biloxi, MS</w:t>
                  </w:r>
                  <w:r>
                    <w:rPr>
                      <w:rStyle w:val="divdocumentleft-box"/>
                      <w:rFonts w:ascii="Trebuchet MS" w:eastAsia="Trebuchet MS" w:hAnsi="Trebuchet MS" w:cs="Trebuchet MS"/>
                      <w:color w:val="343B30"/>
                      <w:sz w:val="20"/>
                      <w:szCs w:val="20"/>
                      <w:bdr w:val="none" w:sz="0" w:space="0" w:color="auto"/>
                      <w:vertAlign w:val="baseline"/>
                    </w:rPr>
                    <w:t xml:space="preserve"> </w:t>
                  </w:r>
                </w:p>
                <w:p>
                  <w:pPr>
                    <w:pStyle w:val="divdocumentsinglecolumnpaddedlineParagraph"/>
                    <w:spacing w:before="100" w:after="0" w:line="260" w:lineRule="atLeast"/>
                    <w:ind w:left="300" w:right="300"/>
                    <w:rPr>
                      <w:rStyle w:val="divdocumentleft-box"/>
                      <w:rFonts w:ascii="Trebuchet MS" w:eastAsia="Trebuchet MS" w:hAnsi="Trebuchet MS" w:cs="Trebuchet MS"/>
                      <w:color w:val="343B30"/>
                      <w:sz w:val="20"/>
                      <w:szCs w:val="20"/>
                      <w:bdr w:val="none" w:sz="0" w:space="0" w:color="auto"/>
                      <w:vertAlign w:val="baseline"/>
                    </w:rPr>
                  </w:pPr>
                  <w:r>
                    <w:rPr>
                      <w:rStyle w:val="txtBold"/>
                      <w:rFonts w:ascii="Trebuchet MS" w:eastAsia="Trebuchet MS" w:hAnsi="Trebuchet MS" w:cs="Trebuchet MS"/>
                      <w:i/>
                      <w:iCs/>
                      <w:color w:val="343B30"/>
                      <w:sz w:val="20"/>
                      <w:szCs w:val="20"/>
                    </w:rPr>
                    <w:t>MBA</w:t>
                  </w:r>
                  <w:r>
                    <w:rPr>
                      <w:rStyle w:val="span"/>
                      <w:rFonts w:ascii="Trebuchet MS" w:eastAsia="Trebuchet MS" w:hAnsi="Trebuchet MS" w:cs="Trebuchet MS"/>
                      <w:color w:val="343B30"/>
                      <w:sz w:val="20"/>
                      <w:szCs w:val="20"/>
                    </w:rPr>
                    <w:t xml:space="preserve">: </w:t>
                  </w:r>
                  <w:r>
                    <w:rPr>
                      <w:rStyle w:val="span"/>
                      <w:rFonts w:ascii="Trebuchet MS" w:eastAsia="Trebuchet MS" w:hAnsi="Trebuchet MS" w:cs="Trebuchet MS"/>
                      <w:color w:val="343B30"/>
                      <w:sz w:val="20"/>
                      <w:szCs w:val="20"/>
                    </w:rPr>
                    <w:t>Business Administration</w:t>
                  </w:r>
                  <w:r>
                    <w:rPr>
                      <w:rStyle w:val="divdocumentleft-box"/>
                      <w:rFonts w:ascii="Trebuchet MS" w:eastAsia="Trebuchet MS" w:hAnsi="Trebuchet MS" w:cs="Trebuchet MS"/>
                      <w:color w:val="343B30"/>
                      <w:sz w:val="20"/>
                      <w:szCs w:val="20"/>
                      <w:bdr w:val="none" w:sz="0" w:space="0" w:color="auto"/>
                      <w:vertAlign w:val="baseline"/>
                    </w:rPr>
                    <w:t xml:space="preserve"> </w:t>
                  </w:r>
                </w:p>
                <w:p>
                  <w:pPr>
                    <w:pStyle w:val="divdocumentsinglecolumn"/>
                    <w:pBdr>
                      <w:top w:val="none" w:sz="0" w:space="0" w:color="auto"/>
                      <w:left w:val="none" w:sz="0" w:space="0" w:color="auto"/>
                      <w:bottom w:val="none" w:sz="0" w:space="0" w:color="auto"/>
                      <w:right w:val="none" w:sz="0" w:space="0" w:color="auto"/>
                    </w:pBdr>
                    <w:spacing w:before="200" w:after="0" w:line="260" w:lineRule="atLeast"/>
                    <w:ind w:left="300" w:right="300"/>
                    <w:rPr>
                      <w:rStyle w:val="divdocumentleft-box"/>
                      <w:rFonts w:ascii="Trebuchet MS" w:eastAsia="Trebuchet MS" w:hAnsi="Trebuchet MS" w:cs="Trebuchet MS"/>
                      <w:color w:val="343B30"/>
                      <w:sz w:val="20"/>
                      <w:szCs w:val="20"/>
                      <w:bdr w:val="none" w:sz="0" w:space="0" w:color="auto"/>
                      <w:vertAlign w:val="baseline"/>
                    </w:rPr>
                  </w:pPr>
                  <w:r>
                    <w:rPr>
                      <w:rStyle w:val="txtBold"/>
                      <w:rFonts w:ascii="Trebuchet MS" w:eastAsia="Trebuchet MS" w:hAnsi="Trebuchet MS" w:cs="Trebuchet MS"/>
                      <w:color w:val="343B30"/>
                      <w:sz w:val="20"/>
                      <w:szCs w:val="20"/>
                    </w:rPr>
                    <w:t>Mississippi State University</w:t>
                  </w:r>
                  <w:r>
                    <w:rPr>
                      <w:rStyle w:val="divdocumentsinglecolumnpaddedline"/>
                      <w:rFonts w:ascii="Trebuchet MS" w:eastAsia="Trebuchet MS" w:hAnsi="Trebuchet MS" w:cs="Trebuchet MS"/>
                      <w:color w:val="343B30"/>
                      <w:sz w:val="20"/>
                      <w:szCs w:val="20"/>
                    </w:rPr>
                    <w:t xml:space="preserve"> </w:t>
                  </w:r>
                </w:p>
                <w:p>
                  <w:pPr>
                    <w:pStyle w:val="divdocumentsinglecolumnpaddedlineParagraph"/>
                    <w:spacing w:before="0" w:after="0" w:line="260" w:lineRule="atLeast"/>
                    <w:ind w:left="300" w:right="300"/>
                    <w:rPr>
                      <w:rStyle w:val="divdocumentleft-box"/>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rPr>
                    <w:t>Starkville, MS</w:t>
                  </w:r>
                  <w:r>
                    <w:rPr>
                      <w:rStyle w:val="divdocumentleft-box"/>
                      <w:rFonts w:ascii="Trebuchet MS" w:eastAsia="Trebuchet MS" w:hAnsi="Trebuchet MS" w:cs="Trebuchet MS"/>
                      <w:color w:val="343B30"/>
                      <w:sz w:val="20"/>
                      <w:szCs w:val="20"/>
                      <w:bdr w:val="none" w:sz="0" w:space="0" w:color="auto"/>
                      <w:vertAlign w:val="baseline"/>
                    </w:rPr>
                    <w:t xml:space="preserve"> </w:t>
                  </w:r>
                </w:p>
                <w:p>
                  <w:pPr>
                    <w:pStyle w:val="divdocumentsinglecolumnpaddedlineParagraph"/>
                    <w:spacing w:before="100" w:after="0" w:line="260" w:lineRule="atLeast"/>
                    <w:ind w:left="300" w:right="300"/>
                    <w:rPr>
                      <w:rStyle w:val="divdocumentleft-box"/>
                      <w:rFonts w:ascii="Trebuchet MS" w:eastAsia="Trebuchet MS" w:hAnsi="Trebuchet MS" w:cs="Trebuchet MS"/>
                      <w:color w:val="343B30"/>
                      <w:sz w:val="20"/>
                      <w:szCs w:val="20"/>
                      <w:bdr w:val="none" w:sz="0" w:space="0" w:color="auto"/>
                      <w:vertAlign w:val="baseline"/>
                    </w:rPr>
                  </w:pPr>
                  <w:r>
                    <w:rPr>
                      <w:rStyle w:val="txtBold"/>
                      <w:rFonts w:ascii="Trebuchet MS" w:eastAsia="Trebuchet MS" w:hAnsi="Trebuchet MS" w:cs="Trebuchet MS"/>
                      <w:i/>
                      <w:iCs/>
                      <w:color w:val="343B30"/>
                      <w:sz w:val="20"/>
                      <w:szCs w:val="20"/>
                    </w:rPr>
                    <w:t>Bachelor of Science</w:t>
                  </w:r>
                  <w:r>
                    <w:rPr>
                      <w:rStyle w:val="span"/>
                      <w:rFonts w:ascii="Trebuchet MS" w:eastAsia="Trebuchet MS" w:hAnsi="Trebuchet MS" w:cs="Trebuchet MS"/>
                      <w:color w:val="343B30"/>
                      <w:sz w:val="20"/>
                      <w:szCs w:val="20"/>
                    </w:rPr>
                    <w:t xml:space="preserve">: </w:t>
                  </w:r>
                  <w:r>
                    <w:rPr>
                      <w:rStyle w:val="span"/>
                      <w:rFonts w:ascii="Trebuchet MS" w:eastAsia="Trebuchet MS" w:hAnsi="Trebuchet MS" w:cs="Trebuchet MS"/>
                      <w:color w:val="343B30"/>
                      <w:sz w:val="20"/>
                      <w:szCs w:val="20"/>
                    </w:rPr>
                    <w:t>Business Communication And Technology</w:t>
                  </w:r>
                  <w:r>
                    <w:rPr>
                      <w:rStyle w:val="divdocumentleft-box"/>
                      <w:rFonts w:ascii="Trebuchet MS" w:eastAsia="Trebuchet MS" w:hAnsi="Trebuchet MS" w:cs="Trebuchet MS"/>
                      <w:color w:val="343B30"/>
                      <w:sz w:val="20"/>
                      <w:szCs w:val="20"/>
                      <w:bdr w:val="none" w:sz="0" w:space="0" w:color="auto"/>
                      <w:vertAlign w:val="baseline"/>
                    </w:rPr>
                    <w:t xml:space="preserve"> </w:t>
                  </w:r>
                </w:p>
                <w:p>
                  <w:pPr>
                    <w:pStyle w:val="divdocumentsinglecolumn"/>
                    <w:pBdr>
                      <w:top w:val="none" w:sz="0" w:space="0" w:color="auto"/>
                      <w:left w:val="none" w:sz="0" w:space="0" w:color="auto"/>
                      <w:bottom w:val="none" w:sz="0" w:space="0" w:color="auto"/>
                      <w:right w:val="none" w:sz="0" w:space="0" w:color="auto"/>
                    </w:pBdr>
                    <w:spacing w:before="200" w:after="0" w:line="260" w:lineRule="atLeast"/>
                    <w:ind w:left="300" w:right="300"/>
                    <w:rPr>
                      <w:rStyle w:val="divdocumentleft-box"/>
                      <w:rFonts w:ascii="Trebuchet MS" w:eastAsia="Trebuchet MS" w:hAnsi="Trebuchet MS" w:cs="Trebuchet MS"/>
                      <w:color w:val="343B30"/>
                      <w:sz w:val="20"/>
                      <w:szCs w:val="20"/>
                      <w:bdr w:val="none" w:sz="0" w:space="0" w:color="auto"/>
                      <w:vertAlign w:val="baseline"/>
                    </w:rPr>
                  </w:pPr>
                  <w:r>
                    <w:rPr>
                      <w:rStyle w:val="txtBold"/>
                      <w:rFonts w:ascii="Trebuchet MS" w:eastAsia="Trebuchet MS" w:hAnsi="Trebuchet MS" w:cs="Trebuchet MS"/>
                      <w:color w:val="343B30"/>
                      <w:sz w:val="20"/>
                      <w:szCs w:val="20"/>
                    </w:rPr>
                    <w:t>Udacity</w:t>
                  </w:r>
                  <w:r>
                    <w:rPr>
                      <w:rStyle w:val="divdocumentsinglecolumnpaddedline"/>
                      <w:rFonts w:ascii="Trebuchet MS" w:eastAsia="Trebuchet MS" w:hAnsi="Trebuchet MS" w:cs="Trebuchet MS"/>
                      <w:color w:val="343B30"/>
                      <w:sz w:val="20"/>
                      <w:szCs w:val="20"/>
                    </w:rPr>
                    <w:t xml:space="preserve"> </w:t>
                  </w:r>
                </w:p>
                <w:p>
                  <w:pPr>
                    <w:pStyle w:val="divdocumentsinglecolumnpaddedlineParagraph"/>
                    <w:spacing w:before="0" w:after="0" w:line="260" w:lineRule="atLeast"/>
                    <w:ind w:left="300" w:right="300"/>
                    <w:rPr>
                      <w:rStyle w:val="divdocumentleft-box"/>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rPr>
                    <w:t>Online</w:t>
                  </w:r>
                  <w:r>
                    <w:rPr>
                      <w:rStyle w:val="divdocumentleft-box"/>
                      <w:rFonts w:ascii="Trebuchet MS" w:eastAsia="Trebuchet MS" w:hAnsi="Trebuchet MS" w:cs="Trebuchet MS"/>
                      <w:color w:val="343B30"/>
                      <w:sz w:val="20"/>
                      <w:szCs w:val="20"/>
                      <w:bdr w:val="none" w:sz="0" w:space="0" w:color="auto"/>
                      <w:vertAlign w:val="baseline"/>
                    </w:rPr>
                    <w:t xml:space="preserve"> </w:t>
                  </w:r>
                  <w:r>
                    <w:rPr>
                      <w:rStyle w:val="divdocumentseptr"/>
                      <w:rFonts w:ascii="Trebuchet MS" w:eastAsia="Trebuchet MS" w:hAnsi="Trebuchet MS" w:cs="Trebuchet MS"/>
                      <w:color w:val="343B30"/>
                      <w:vertAlign w:val="baseline"/>
                    </w:rPr>
                    <w:t> • </w:t>
                  </w:r>
                  <w:r>
                    <w:rPr>
                      <w:rStyle w:val="divdocumentleft-box"/>
                      <w:rFonts w:ascii="Trebuchet MS" w:eastAsia="Trebuchet MS" w:hAnsi="Trebuchet MS" w:cs="Trebuchet MS"/>
                      <w:color w:val="343B30"/>
                      <w:sz w:val="20"/>
                      <w:szCs w:val="20"/>
                      <w:bdr w:val="none" w:sz="0" w:space="0" w:color="auto"/>
                      <w:vertAlign w:val="baseline"/>
                    </w:rPr>
                    <w:t xml:space="preserve"> </w:t>
                  </w:r>
                  <w:r>
                    <w:rPr>
                      <w:rStyle w:val="span"/>
                      <w:rFonts w:ascii="Trebuchet MS" w:eastAsia="Trebuchet MS" w:hAnsi="Trebuchet MS" w:cs="Trebuchet MS"/>
                      <w:color w:val="343B30"/>
                      <w:sz w:val="20"/>
                      <w:szCs w:val="20"/>
                    </w:rPr>
                    <w:t>01/2018</w:t>
                  </w:r>
                </w:p>
                <w:p>
                  <w:pPr>
                    <w:pStyle w:val="divdocumentsinglecolumnpaddedlineParagraph"/>
                    <w:spacing w:before="100" w:after="0" w:line="260" w:lineRule="atLeast"/>
                    <w:ind w:left="300" w:right="300"/>
                    <w:rPr>
                      <w:rStyle w:val="divdocumentleft-box"/>
                      <w:rFonts w:ascii="Trebuchet MS" w:eastAsia="Trebuchet MS" w:hAnsi="Trebuchet MS" w:cs="Trebuchet MS"/>
                      <w:color w:val="343B30"/>
                      <w:sz w:val="20"/>
                      <w:szCs w:val="20"/>
                      <w:bdr w:val="none" w:sz="0" w:space="0" w:color="auto"/>
                      <w:vertAlign w:val="baseline"/>
                    </w:rPr>
                  </w:pPr>
                  <w:r>
                    <w:rPr>
                      <w:rStyle w:val="txtBold"/>
                      <w:rFonts w:ascii="Trebuchet MS" w:eastAsia="Trebuchet MS" w:hAnsi="Trebuchet MS" w:cs="Trebuchet MS"/>
                      <w:i/>
                      <w:iCs/>
                      <w:color w:val="343B30"/>
                      <w:sz w:val="20"/>
                      <w:szCs w:val="20"/>
                    </w:rPr>
                    <w:t>Nanodegree</w:t>
                  </w:r>
                  <w:r>
                    <w:rPr>
                      <w:rStyle w:val="span"/>
                      <w:rFonts w:ascii="Trebuchet MS" w:eastAsia="Trebuchet MS" w:hAnsi="Trebuchet MS" w:cs="Trebuchet MS"/>
                      <w:color w:val="343B30"/>
                      <w:sz w:val="20"/>
                      <w:szCs w:val="20"/>
                    </w:rPr>
                    <w:t xml:space="preserve">: </w:t>
                  </w:r>
                  <w:r>
                    <w:rPr>
                      <w:rStyle w:val="span"/>
                      <w:rFonts w:ascii="Trebuchet MS" w:eastAsia="Trebuchet MS" w:hAnsi="Trebuchet MS" w:cs="Trebuchet MS"/>
                      <w:color w:val="343B30"/>
                      <w:sz w:val="20"/>
                      <w:szCs w:val="20"/>
                    </w:rPr>
                    <w:t>Front End Developer Nanodegree</w:t>
                  </w:r>
                  <w:r>
                    <w:rPr>
                      <w:rStyle w:val="divdocumentleft-box"/>
                      <w:rFonts w:ascii="Trebuchet MS" w:eastAsia="Trebuchet MS" w:hAnsi="Trebuchet MS" w:cs="Trebuchet MS"/>
                      <w:color w:val="343B30"/>
                      <w:sz w:val="20"/>
                      <w:szCs w:val="20"/>
                      <w:bdr w:val="none" w:sz="0" w:space="0" w:color="auto"/>
                      <w:vertAlign w:val="baseline"/>
                    </w:rPr>
                    <w:t xml:space="preserve"> </w:t>
                  </w:r>
                </w:p>
              </w:tc>
            </w:tr>
          </w:tbl>
          <w:p/>
        </w:tc>
        <w:tc>
          <w:tcPr>
            <w:tcW w:w="7980" w:type="dxa"/>
            <w:shd w:val="clear" w:color="auto" w:fill="FFFFFF"/>
            <w:noWrap w:val="0"/>
            <w:tcMar>
              <w:top w:w="0" w:type="dxa"/>
              <w:left w:w="0" w:type="dxa"/>
              <w:bottom w:w="600" w:type="dxa"/>
              <w:right w:w="0" w:type="dxa"/>
            </w:tcMar>
            <w:vAlign w:val="top"/>
            <w:hideMark/>
          </w:tcPr>
          <w:tbl>
            <w:tblPr>
              <w:tblStyle w:val="divdocumentright-table"/>
              <w:tblCellSpacing w:w="0" w:type="dxa"/>
              <w:tblLayout w:type="fixed"/>
              <w:tblCellMar>
                <w:top w:w="0" w:type="dxa"/>
                <w:left w:w="0" w:type="dxa"/>
                <w:bottom w:w="0" w:type="dxa"/>
                <w:right w:w="0" w:type="dxa"/>
              </w:tblCellMar>
              <w:tblLook w:val="05E0"/>
            </w:tblPr>
            <w:tblGrid>
              <w:gridCol w:w="7980"/>
            </w:tblGrid>
            <w:tr>
              <w:tblPrEx>
                <w:tblCellSpacing w:w="0" w:type="dxa"/>
                <w:tblLayout w:type="fixed"/>
                <w:tblCellMar>
                  <w:top w:w="0" w:type="dxa"/>
                  <w:left w:w="0" w:type="dxa"/>
                  <w:bottom w:w="0" w:type="dxa"/>
                  <w:right w:w="0" w:type="dxa"/>
                </w:tblCellMar>
                <w:tblLook w:val="05E0"/>
              </w:tblPrEx>
              <w:trPr>
                <w:trHeight w:hRule="exact" w:val="4052"/>
                <w:tblCellSpacing w:w="0" w:type="dxa"/>
              </w:trPr>
              <w:tc>
                <w:tcPr>
                  <w:tcW w:w="7980" w:type="dxa"/>
                  <w:shd w:val="clear" w:color="auto" w:fill="E6F3FC"/>
                  <w:tcMar>
                    <w:top w:w="600" w:type="dxa"/>
                    <w:left w:w="360" w:type="dxa"/>
                    <w:bottom w:w="400" w:type="dxa"/>
                    <w:right w:w="360" w:type="dxa"/>
                  </w:tcMar>
                  <w:vAlign w:val="center"/>
                  <w:hideMark/>
                </w:tcPr>
                <w:p>
                  <w:pPr>
                    <w:pStyle w:val="divdocumentdivsectiontitle"/>
                    <w:pBdr>
                      <w:top w:val="none" w:sz="0" w:space="0" w:color="auto"/>
                      <w:left w:val="none" w:sz="0" w:space="0" w:color="auto"/>
                      <w:bottom w:val="none" w:sz="0" w:space="0" w:color="auto"/>
                      <w:right w:val="none" w:sz="0" w:space="0" w:color="auto"/>
                    </w:pBdr>
                    <w:spacing w:before="0" w:after="200" w:line="300" w:lineRule="atLeast"/>
                    <w:ind w:left="360" w:right="360"/>
                    <w:rPr>
                      <w:rStyle w:val="divdocumentright-box"/>
                      <w:rFonts w:ascii="Trebuchet MS" w:eastAsia="Trebuchet MS" w:hAnsi="Trebuchet MS" w:cs="Trebuchet MS"/>
                      <w:b/>
                      <w:bCs/>
                      <w:caps/>
                      <w:color w:val="343B30"/>
                      <w:spacing w:val="20"/>
                      <w:bdr w:val="none" w:sz="0" w:space="0" w:color="auto"/>
                      <w:vertAlign w:val="baseline"/>
                    </w:rPr>
                  </w:pPr>
                  <w:r>
                    <w:rPr>
                      <w:rStyle w:val="divdocumentright-box"/>
                      <w:rFonts w:ascii="Trebuchet MS" w:eastAsia="Trebuchet MS" w:hAnsi="Trebuchet MS" w:cs="Trebuchet MS"/>
                      <w:b/>
                      <w:bCs/>
                      <w:caps/>
                      <w:color w:val="343B30"/>
                      <w:bdr w:val="none" w:sz="0" w:space="0" w:color="auto"/>
                      <w:vertAlign w:val="baseline"/>
                    </w:rPr>
                    <w:t>Professional Summary</w:t>
                  </w:r>
                </w:p>
                <w:p>
                  <w:pPr>
                    <w:pStyle w:val="p"/>
                    <w:pBdr>
                      <w:top w:val="none" w:sz="0" w:space="0" w:color="auto"/>
                      <w:left w:val="none" w:sz="0" w:space="0" w:color="auto"/>
                      <w:bottom w:val="none" w:sz="0" w:space="0" w:color="auto"/>
                      <w:right w:val="none" w:sz="0" w:space="0" w:color="auto"/>
                    </w:pBdr>
                    <w:spacing w:before="0" w:after="0" w:line="260" w:lineRule="atLeast"/>
                    <w:ind w:left="360" w:right="360"/>
                    <w:rPr>
                      <w:rStyle w:val="divdocumentright-box"/>
                      <w:rFonts w:ascii="Trebuchet MS" w:eastAsia="Trebuchet MS" w:hAnsi="Trebuchet MS" w:cs="Trebuchet MS"/>
                      <w:color w:val="343B30"/>
                      <w:sz w:val="20"/>
                      <w:szCs w:val="20"/>
                      <w:bdr w:val="none" w:sz="0" w:space="0" w:color="auto"/>
                      <w:vertAlign w:val="baseline"/>
                    </w:rPr>
                  </w:pPr>
                  <w:r>
                    <w:rPr>
                      <w:rStyle w:val="divdocumentright-box"/>
                      <w:rFonts w:ascii="Trebuchet MS" w:eastAsia="Trebuchet MS" w:hAnsi="Trebuchet MS" w:cs="Trebuchet MS"/>
                      <w:color w:val="343B30"/>
                      <w:sz w:val="20"/>
                      <w:szCs w:val="20"/>
                      <w:bdr w:val="none" w:sz="0" w:space="0" w:color="auto"/>
                      <w:vertAlign w:val="baseline"/>
                    </w:rPr>
                    <w:t>Self-motivated product manager, trainer, analyst, and web developer with high level of experience working on multiple projects. Passionate and hardworking with penchant for meeting deadlines. Interested in role with company promoting best practices and offering diverse customer projects.</w:t>
                  </w:r>
                </w:p>
              </w:tc>
            </w:tr>
            <w:tr>
              <w:tblPrEx>
                <w:tblCellSpacing w:w="0" w:type="dxa"/>
                <w:tblLayout w:type="fixed"/>
                <w:tblCellMar>
                  <w:top w:w="0" w:type="dxa"/>
                  <w:left w:w="0" w:type="dxa"/>
                  <w:bottom w:w="0" w:type="dxa"/>
                  <w:right w:w="0" w:type="dxa"/>
                </w:tblCellMar>
                <w:tblLook w:val="05E0"/>
              </w:tblPrEx>
              <w:trPr>
                <w:tblCellSpacing w:w="0" w:type="dxa"/>
              </w:trPr>
              <w:tc>
                <w:tcPr>
                  <w:tcW w:w="7980" w:type="dxa"/>
                  <w:shd w:val="clear" w:color="auto" w:fill="FFFFFF"/>
                  <w:tcMar>
                    <w:top w:w="600" w:type="dxa"/>
                    <w:left w:w="360" w:type="dxa"/>
                    <w:bottom w:w="0" w:type="dxa"/>
                    <w:right w:w="360" w:type="dxa"/>
                  </w:tcMar>
                  <w:vAlign w:val="top"/>
                  <w:hideMark/>
                </w:tcPr>
                <w:p>
                  <w:pPr>
                    <w:pStyle w:val="divdocumentdivsectiontitle"/>
                    <w:pBdr>
                      <w:top w:val="none" w:sz="0" w:space="0" w:color="auto"/>
                      <w:left w:val="none" w:sz="0" w:space="0" w:color="auto"/>
                      <w:bottom w:val="none" w:sz="0" w:space="0" w:color="auto"/>
                      <w:right w:val="none" w:sz="0" w:space="0" w:color="auto"/>
                    </w:pBdr>
                    <w:spacing w:before="0" w:after="200" w:line="300" w:lineRule="atLeast"/>
                    <w:ind w:left="360" w:right="360"/>
                    <w:rPr>
                      <w:rStyle w:val="divdocumentparentContainerright-boxlast-box"/>
                      <w:rFonts w:ascii="Trebuchet MS" w:eastAsia="Trebuchet MS" w:hAnsi="Trebuchet MS" w:cs="Trebuchet MS"/>
                      <w:b/>
                      <w:bCs/>
                      <w:caps/>
                      <w:color w:val="343B30"/>
                      <w:spacing w:val="20"/>
                      <w:bdr w:val="none" w:sz="0" w:space="0" w:color="auto"/>
                      <w:shd w:val="clear" w:color="auto" w:fill="auto"/>
                      <w:vertAlign w:val="baseline"/>
                    </w:rPr>
                  </w:pPr>
                  <w:r>
                    <w:rPr>
                      <w:rStyle w:val="divdocumentparentContainerright-boxlast-box"/>
                      <w:rFonts w:ascii="Trebuchet MS" w:eastAsia="Trebuchet MS" w:hAnsi="Trebuchet MS" w:cs="Trebuchet MS"/>
                      <w:b/>
                      <w:bCs/>
                      <w:caps/>
                      <w:color w:val="343B30"/>
                      <w:bdr w:val="none" w:sz="0" w:space="0" w:color="auto"/>
                      <w:shd w:val="clear" w:color="auto" w:fill="auto"/>
                      <w:vertAlign w:val="baseline"/>
                    </w:rPr>
                    <w:t>Work History</w:t>
                  </w:r>
                </w:p>
                <w:p>
                  <w:pPr>
                    <w:pStyle w:val="divdocumentsinglecolumn"/>
                    <w:pBdr>
                      <w:top w:val="none" w:sz="0" w:space="0" w:color="auto"/>
                      <w:left w:val="none" w:sz="0" w:space="0" w:color="auto"/>
                      <w:bottom w:val="none" w:sz="0" w:space="0" w:color="auto"/>
                      <w:right w:val="none" w:sz="0" w:space="0" w:color="auto"/>
                    </w:pBdr>
                    <w:spacing w:before="0" w:line="260" w:lineRule="atLeast"/>
                    <w:ind w:left="360" w:right="360"/>
                    <w:rPr>
                      <w:rStyle w:val="divdocumentparentContainerright-boxlast-box"/>
                      <w:rFonts w:ascii="Trebuchet MS" w:eastAsia="Trebuchet MS" w:hAnsi="Trebuchet MS" w:cs="Trebuchet MS"/>
                      <w:color w:val="343B30"/>
                      <w:sz w:val="20"/>
                      <w:szCs w:val="20"/>
                      <w:bdr w:val="none" w:sz="0" w:space="0" w:color="auto"/>
                      <w:shd w:val="clear" w:color="auto" w:fill="auto"/>
                      <w:vertAlign w:val="baseline"/>
                    </w:rPr>
                  </w:pPr>
                  <w:r>
                    <w:rPr>
                      <w:rStyle w:val="txtBold"/>
                      <w:rFonts w:ascii="Trebuchet MS" w:eastAsia="Trebuchet MS" w:hAnsi="Trebuchet MS" w:cs="Trebuchet MS"/>
                      <w:color w:val="343B30"/>
                      <w:sz w:val="20"/>
                      <w:szCs w:val="20"/>
                    </w:rPr>
                    <w:t>Global Financial Aid Services</w:t>
                  </w:r>
                  <w:r>
                    <w:rPr>
                      <w:rStyle w:val="divdocumentsinglecolumnpaddedline"/>
                      <w:rFonts w:ascii="Trebuchet MS" w:eastAsia="Trebuchet MS" w:hAnsi="Trebuchet MS" w:cs="Trebuchet MS"/>
                      <w:color w:val="343B30"/>
                      <w:sz w:val="20"/>
                      <w:szCs w:val="20"/>
                    </w:rPr>
                    <w:t xml:space="preserve"> </w:t>
                  </w:r>
                  <w:r>
                    <w:rPr>
                      <w:rStyle w:val="span"/>
                      <w:rFonts w:ascii="Trebuchet MS" w:eastAsia="Trebuchet MS" w:hAnsi="Trebuchet MS" w:cs="Trebuchet MS"/>
                      <w:color w:val="343B30"/>
                      <w:sz w:val="20"/>
                      <w:szCs w:val="20"/>
                    </w:rPr>
                    <w:t xml:space="preserve">- </w:t>
                  </w:r>
                  <w:r>
                    <w:rPr>
                      <w:rStyle w:val="txtBold"/>
                      <w:rFonts w:ascii="Trebuchet MS" w:eastAsia="Trebuchet MS" w:hAnsi="Trebuchet MS" w:cs="Trebuchet MS"/>
                      <w:color w:val="343B30"/>
                      <w:sz w:val="20"/>
                      <w:szCs w:val="20"/>
                    </w:rPr>
                    <w:t>Product Manager</w:t>
                  </w:r>
                  <w:r>
                    <w:rPr>
                      <w:rStyle w:val="divdocumentsinglecolumnpaddedline"/>
                      <w:rFonts w:ascii="Trebuchet MS" w:eastAsia="Trebuchet MS" w:hAnsi="Trebuchet MS" w:cs="Trebuchet MS"/>
                      <w:color w:val="343B30"/>
                      <w:sz w:val="20"/>
                      <w:szCs w:val="20"/>
                    </w:rPr>
                    <w:t xml:space="preserve"> </w:t>
                  </w:r>
                  <w:r>
                    <w:rPr>
                      <w:rStyle w:val="divdocumentsinglecolumnpaddedline"/>
                      <w:rFonts w:ascii="Trebuchet MS" w:eastAsia="Trebuchet MS" w:hAnsi="Trebuchet MS" w:cs="Trebuchet MS"/>
                      <w:color w:val="343B30"/>
                      <w:sz w:val="20"/>
                      <w:szCs w:val="20"/>
                    </w:rPr>
                    <w:br/>
                  </w:r>
                  <w:r>
                    <w:rPr>
                      <w:rStyle w:val="txtItl"/>
                      <w:rFonts w:ascii="Trebuchet MS" w:eastAsia="Trebuchet MS" w:hAnsi="Trebuchet MS" w:cs="Trebuchet MS"/>
                      <w:color w:val="343B30"/>
                      <w:sz w:val="20"/>
                      <w:szCs w:val="20"/>
                    </w:rPr>
                    <w:t>Gulfport</w:t>
                  </w:r>
                  <w:r>
                    <w:rPr>
                      <w:rStyle w:val="span"/>
                      <w:rFonts w:ascii="Trebuchet MS" w:eastAsia="Trebuchet MS" w:hAnsi="Trebuchet MS" w:cs="Trebuchet MS"/>
                      <w:color w:val="343B30"/>
                      <w:sz w:val="20"/>
                      <w:szCs w:val="20"/>
                    </w:rPr>
                    <w:t xml:space="preserve">, </w:t>
                  </w:r>
                  <w:r>
                    <w:rPr>
                      <w:rStyle w:val="txtItl"/>
                      <w:rFonts w:ascii="Trebuchet MS" w:eastAsia="Trebuchet MS" w:hAnsi="Trebuchet MS" w:cs="Trebuchet MS"/>
                      <w:color w:val="343B30"/>
                      <w:sz w:val="20"/>
                      <w:szCs w:val="20"/>
                    </w:rPr>
                    <w:t>MS</w:t>
                  </w:r>
                  <w:r>
                    <w:rPr>
                      <w:rStyle w:val="divdocumentsinglecolumnpaddedline"/>
                      <w:rFonts w:ascii="Trebuchet MS" w:eastAsia="Trebuchet MS" w:hAnsi="Trebuchet MS" w:cs="Trebuchet MS"/>
                      <w:color w:val="343B30"/>
                      <w:sz w:val="20"/>
                      <w:szCs w:val="20"/>
                    </w:rPr>
                    <w:t xml:space="preserve"> </w:t>
                  </w:r>
                  <w:r>
                    <w:rPr>
                      <w:rStyle w:val="divdocumentseptr"/>
                      <w:rFonts w:ascii="Trebuchet MS" w:eastAsia="Trebuchet MS" w:hAnsi="Trebuchet MS" w:cs="Trebuchet MS"/>
                      <w:color w:val="343B30"/>
                      <w:vertAlign w:val="baseline"/>
                    </w:rPr>
                    <w:t> • </w:t>
                  </w:r>
                  <w:r>
                    <w:rPr>
                      <w:rStyle w:val="divdocumentsinglecolumnpaddedline"/>
                      <w:rFonts w:ascii="Trebuchet MS" w:eastAsia="Trebuchet MS" w:hAnsi="Trebuchet MS" w:cs="Trebuchet MS"/>
                      <w:color w:val="343B30"/>
                      <w:sz w:val="20"/>
                      <w:szCs w:val="20"/>
                    </w:rPr>
                    <w:t xml:space="preserve"> </w:t>
                  </w:r>
                </w:p>
                <w:p>
                  <w:pPr>
                    <w:pStyle w:val="divdocumentulli"/>
                    <w:numPr>
                      <w:ilvl w:val="0"/>
                      <w:numId w:val="3"/>
                    </w:numPr>
                    <w:spacing w:before="12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Directed planning, budgeting, vendor selection and quality assurance efforts</w:t>
                  </w:r>
                </w:p>
                <w:p>
                  <w:pPr>
                    <w:pStyle w:val="divdocumentulli"/>
                    <w:numPr>
                      <w:ilvl w:val="0"/>
                      <w:numId w:val="3"/>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Conceptualized and deployed enhanced product features and optimized implementation for use in marketing strategies</w:t>
                  </w:r>
                </w:p>
                <w:p>
                  <w:pPr>
                    <w:pStyle w:val="divdocumentulli"/>
                    <w:numPr>
                      <w:ilvl w:val="0"/>
                      <w:numId w:val="3"/>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Liaised with clients to develop deep understanding of business needs and current market landscape</w:t>
                  </w:r>
                </w:p>
                <w:p>
                  <w:pPr>
                    <w:pStyle w:val="divdocumentulli"/>
                    <w:numPr>
                      <w:ilvl w:val="0"/>
                      <w:numId w:val="3"/>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Managed benchmarks, product demonstrations and testimonials for performance evaluation</w:t>
                  </w:r>
                </w:p>
                <w:p>
                  <w:pPr>
                    <w:pStyle w:val="divdocumentulli"/>
                    <w:numPr>
                      <w:ilvl w:val="0"/>
                      <w:numId w:val="3"/>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Consulted with product development teams to enhance products based on customer data</w:t>
                  </w:r>
                </w:p>
                <w:p>
                  <w:pPr>
                    <w:pStyle w:val="divdocumentulli"/>
                    <w:numPr>
                      <w:ilvl w:val="0"/>
                      <w:numId w:val="3"/>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Managed product development cycle, including prototyping designs and coordinating mass production</w:t>
                  </w:r>
                </w:p>
                <w:p>
                  <w:pPr>
                    <w:pStyle w:val="divdocumentulli"/>
                    <w:numPr>
                      <w:ilvl w:val="0"/>
                      <w:numId w:val="3"/>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Coordinated project planning and execution with team members and team leads</w:t>
                  </w:r>
                </w:p>
                <w:p>
                  <w:pPr>
                    <w:pStyle w:val="divdocumentulli"/>
                    <w:numPr>
                      <w:ilvl w:val="0"/>
                      <w:numId w:val="3"/>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Collected customer requirements, directed testing and conducted continuous evaluations to make proactive adjustments to marketing approaches</w:t>
                  </w:r>
                </w:p>
                <w:p>
                  <w:pPr>
                    <w:pStyle w:val="divdocumentulli"/>
                    <w:numPr>
                      <w:ilvl w:val="0"/>
                      <w:numId w:val="3"/>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Developed product documentation to communicate and align key components of upcoming features and products to internal teams</w:t>
                  </w:r>
                </w:p>
                <w:p>
                  <w:pPr>
                    <w:pStyle w:val="divdocumentulli"/>
                    <w:numPr>
                      <w:ilvl w:val="0"/>
                      <w:numId w:val="3"/>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Helped incorporate product changes to drive customer engagement and firm profits</w:t>
                  </w:r>
                </w:p>
                <w:p>
                  <w:pPr>
                    <w:pStyle w:val="divdocumentulli"/>
                    <w:numPr>
                      <w:ilvl w:val="0"/>
                      <w:numId w:val="3"/>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Thrived in fast-paced, highly-adept team of information technology professionals and quality control teams to develop and prioritize product features and build product roadmap</w:t>
                  </w:r>
                </w:p>
                <w:p>
                  <w:pPr>
                    <w:pStyle w:val="divdocumentsinglecolumn"/>
                    <w:pBdr>
                      <w:top w:val="none" w:sz="0" w:space="0" w:color="auto"/>
                      <w:left w:val="none" w:sz="0" w:space="0" w:color="auto"/>
                      <w:bottom w:val="none" w:sz="0" w:space="0" w:color="auto"/>
                      <w:right w:val="none" w:sz="0" w:space="0" w:color="auto"/>
                    </w:pBdr>
                    <w:spacing w:before="200" w:line="260" w:lineRule="atLeast"/>
                    <w:ind w:left="360" w:right="360"/>
                    <w:rPr>
                      <w:rStyle w:val="divdocumentparentContainerright-boxlast-box"/>
                      <w:rFonts w:ascii="Trebuchet MS" w:eastAsia="Trebuchet MS" w:hAnsi="Trebuchet MS" w:cs="Trebuchet MS"/>
                      <w:color w:val="343B30"/>
                      <w:sz w:val="20"/>
                      <w:szCs w:val="20"/>
                      <w:bdr w:val="none" w:sz="0" w:space="0" w:color="auto"/>
                      <w:shd w:val="clear" w:color="auto" w:fill="auto"/>
                      <w:vertAlign w:val="baseline"/>
                    </w:rPr>
                  </w:pPr>
                  <w:r>
                    <w:rPr>
                      <w:rStyle w:val="txtBold"/>
                      <w:rFonts w:ascii="Trebuchet MS" w:eastAsia="Trebuchet MS" w:hAnsi="Trebuchet MS" w:cs="Trebuchet MS"/>
                      <w:color w:val="343B30"/>
                      <w:sz w:val="20"/>
                      <w:szCs w:val="20"/>
                    </w:rPr>
                    <w:t>Global Financial Aid Services</w:t>
                  </w:r>
                  <w:r>
                    <w:rPr>
                      <w:rStyle w:val="divdocumentsinglecolumnpaddedline"/>
                      <w:rFonts w:ascii="Trebuchet MS" w:eastAsia="Trebuchet MS" w:hAnsi="Trebuchet MS" w:cs="Trebuchet MS"/>
                      <w:color w:val="343B30"/>
                      <w:sz w:val="20"/>
                      <w:szCs w:val="20"/>
                    </w:rPr>
                    <w:t xml:space="preserve"> </w:t>
                  </w:r>
                  <w:r>
                    <w:rPr>
                      <w:rStyle w:val="span"/>
                      <w:rFonts w:ascii="Trebuchet MS" w:eastAsia="Trebuchet MS" w:hAnsi="Trebuchet MS" w:cs="Trebuchet MS"/>
                      <w:color w:val="343B30"/>
                      <w:sz w:val="20"/>
                      <w:szCs w:val="20"/>
                    </w:rPr>
                    <w:t xml:space="preserve">- </w:t>
                  </w:r>
                  <w:r>
                    <w:rPr>
                      <w:rStyle w:val="txtBold"/>
                      <w:rFonts w:ascii="Trebuchet MS" w:eastAsia="Trebuchet MS" w:hAnsi="Trebuchet MS" w:cs="Trebuchet MS"/>
                      <w:color w:val="343B30"/>
                      <w:sz w:val="20"/>
                      <w:szCs w:val="20"/>
                    </w:rPr>
                    <w:t>Subject Matter Expert</w:t>
                  </w:r>
                  <w:r>
                    <w:rPr>
                      <w:rStyle w:val="divdocumentsinglecolumnpaddedline"/>
                      <w:rFonts w:ascii="Trebuchet MS" w:eastAsia="Trebuchet MS" w:hAnsi="Trebuchet MS" w:cs="Trebuchet MS"/>
                      <w:color w:val="343B30"/>
                      <w:sz w:val="20"/>
                      <w:szCs w:val="20"/>
                    </w:rPr>
                    <w:t xml:space="preserve"> </w:t>
                  </w:r>
                  <w:r>
                    <w:rPr>
                      <w:rStyle w:val="divdocumentsinglecolumnpaddedline"/>
                      <w:rFonts w:ascii="Trebuchet MS" w:eastAsia="Trebuchet MS" w:hAnsi="Trebuchet MS" w:cs="Trebuchet MS"/>
                      <w:color w:val="343B30"/>
                      <w:sz w:val="20"/>
                      <w:szCs w:val="20"/>
                    </w:rPr>
                    <w:br/>
                  </w:r>
                  <w:r>
                    <w:rPr>
                      <w:rStyle w:val="txtItl"/>
                      <w:rFonts w:ascii="Trebuchet MS" w:eastAsia="Trebuchet MS" w:hAnsi="Trebuchet MS" w:cs="Trebuchet MS"/>
                      <w:color w:val="343B30"/>
                      <w:sz w:val="20"/>
                      <w:szCs w:val="20"/>
                    </w:rPr>
                    <w:t>Gulfport</w:t>
                  </w:r>
                  <w:r>
                    <w:rPr>
                      <w:rStyle w:val="span"/>
                      <w:rFonts w:ascii="Trebuchet MS" w:eastAsia="Trebuchet MS" w:hAnsi="Trebuchet MS" w:cs="Trebuchet MS"/>
                      <w:color w:val="343B30"/>
                      <w:sz w:val="20"/>
                      <w:szCs w:val="20"/>
                    </w:rPr>
                    <w:t xml:space="preserve">, </w:t>
                  </w:r>
                  <w:r>
                    <w:rPr>
                      <w:rStyle w:val="txtItl"/>
                      <w:rFonts w:ascii="Trebuchet MS" w:eastAsia="Trebuchet MS" w:hAnsi="Trebuchet MS" w:cs="Trebuchet MS"/>
                      <w:color w:val="343B30"/>
                      <w:sz w:val="20"/>
                      <w:szCs w:val="20"/>
                    </w:rPr>
                    <w:t>MS</w:t>
                  </w:r>
                  <w:r>
                    <w:rPr>
                      <w:rStyle w:val="divdocumentsinglecolumnpaddedline"/>
                      <w:rFonts w:ascii="Trebuchet MS" w:eastAsia="Trebuchet MS" w:hAnsi="Trebuchet MS" w:cs="Trebuchet MS"/>
                      <w:color w:val="343B30"/>
                      <w:sz w:val="20"/>
                      <w:szCs w:val="20"/>
                    </w:rPr>
                    <w:t xml:space="preserve"> </w:t>
                  </w:r>
                  <w:r>
                    <w:rPr>
                      <w:rStyle w:val="divdocumentseptr"/>
                      <w:rFonts w:ascii="Trebuchet MS" w:eastAsia="Trebuchet MS" w:hAnsi="Trebuchet MS" w:cs="Trebuchet MS"/>
                      <w:color w:val="343B30"/>
                      <w:vertAlign w:val="baseline"/>
                    </w:rPr>
                    <w:t> • </w:t>
                  </w:r>
                  <w:r>
                    <w:rPr>
                      <w:rStyle w:val="divdocumentsinglecolumnpaddedline"/>
                      <w:rFonts w:ascii="Trebuchet MS" w:eastAsia="Trebuchet MS" w:hAnsi="Trebuchet MS" w:cs="Trebuchet MS"/>
                      <w:color w:val="343B30"/>
                      <w:sz w:val="20"/>
                      <w:szCs w:val="20"/>
                    </w:rPr>
                    <w:t xml:space="preserve"> </w:t>
                  </w:r>
                </w:p>
                <w:p>
                  <w:pPr>
                    <w:pStyle w:val="divdocumentulli"/>
                    <w:numPr>
                      <w:ilvl w:val="0"/>
                      <w:numId w:val="4"/>
                    </w:numPr>
                    <w:spacing w:before="12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Created curricula, instructions, documents and written tests for various types of training courses</w:t>
                  </w:r>
                </w:p>
                <w:p>
                  <w:pPr>
                    <w:pStyle w:val="divdocumentulli"/>
                    <w:numPr>
                      <w:ilvl w:val="0"/>
                      <w:numId w:val="4"/>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Created and oversaw new hire training programs</w:t>
                  </w:r>
                </w:p>
                <w:p>
                  <w:pPr>
                    <w:pStyle w:val="divdocumentulli"/>
                    <w:numPr>
                      <w:ilvl w:val="0"/>
                      <w:numId w:val="4"/>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Created and implemented new training initiatives such as online modules, interactive software, language labs and online programs, assuring continuous training to employees to promote long-term excellence</w:t>
                  </w:r>
                </w:p>
                <w:p>
                  <w:pPr>
                    <w:pStyle w:val="divdocumentulli"/>
                    <w:numPr>
                      <w:ilvl w:val="0"/>
                      <w:numId w:val="4"/>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Ensured long-term staff excellence by implementing updated and continuous training initiatives such as online modules, interactive programs and language labs</w:t>
                  </w:r>
                </w:p>
                <w:p>
                  <w:pPr>
                    <w:pStyle w:val="divdocumentulli"/>
                    <w:numPr>
                      <w:ilvl w:val="0"/>
                      <w:numId w:val="4"/>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Developed curricula, instructions, documentation and written tests for procedural training courses</w:t>
                  </w:r>
                </w:p>
                <w:p>
                  <w:pPr>
                    <w:pStyle w:val="divdocumentulli"/>
                    <w:numPr>
                      <w:ilvl w:val="0"/>
                      <w:numId w:val="4"/>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Ensured proper tracking in newly created databases of all students and instructors leaves, attendance, scores and overall performance</w:t>
                  </w:r>
                </w:p>
                <w:p>
                  <w:pPr>
                    <w:pStyle w:val="divdocumentulli"/>
                    <w:numPr>
                      <w:ilvl w:val="0"/>
                      <w:numId w:val="4"/>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Developed new training programs such as online modules, interactive software, language labs and online programs and provided constant training to staff to ensure long-term excellence</w:t>
                  </w:r>
                </w:p>
                <w:p>
                  <w:pPr>
                    <w:pStyle w:val="divdocumentulli"/>
                    <w:numPr>
                      <w:ilvl w:val="0"/>
                      <w:numId w:val="4"/>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Developed lesson plans, instructional materials and written practice tests for training courses</w:t>
                  </w:r>
                </w:p>
                <w:p>
                  <w:pPr>
                    <w:pStyle w:val="divdocumentulli"/>
                    <w:numPr>
                      <w:ilvl w:val="0"/>
                      <w:numId w:val="4"/>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Designed and facilitated training courses, aligning new learning development and solutions to organization's strategic goals, mission and vision</w:t>
                  </w:r>
                </w:p>
                <w:p>
                  <w:pPr>
                    <w:pStyle w:val="divdocumentulli"/>
                    <w:numPr>
                      <w:ilvl w:val="0"/>
                      <w:numId w:val="4"/>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Conducted orientation sessions to assess skill levels and areas of strength and weakness</w:t>
                  </w:r>
                </w:p>
                <w:p>
                  <w:pPr>
                    <w:pStyle w:val="divdocumentulli"/>
                    <w:numPr>
                      <w:ilvl w:val="0"/>
                      <w:numId w:val="4"/>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Produced supplementary materials, including practice exams and exercises and interactive videos and converted older instructional materials from print to digital</w:t>
                  </w:r>
                </w:p>
                <w:p>
                  <w:pPr>
                    <w:pStyle w:val="divdocumentsinglecolumn"/>
                    <w:pBdr>
                      <w:top w:val="none" w:sz="0" w:space="0" w:color="auto"/>
                      <w:left w:val="none" w:sz="0" w:space="0" w:color="auto"/>
                      <w:bottom w:val="none" w:sz="0" w:space="0" w:color="auto"/>
                      <w:right w:val="none" w:sz="0" w:space="0" w:color="auto"/>
                    </w:pBdr>
                    <w:spacing w:before="200" w:line="260" w:lineRule="atLeast"/>
                    <w:ind w:left="360" w:right="360"/>
                    <w:rPr>
                      <w:rStyle w:val="divdocumentparentContainerright-boxlast-box"/>
                      <w:rFonts w:ascii="Trebuchet MS" w:eastAsia="Trebuchet MS" w:hAnsi="Trebuchet MS" w:cs="Trebuchet MS"/>
                      <w:color w:val="343B30"/>
                      <w:sz w:val="20"/>
                      <w:szCs w:val="20"/>
                      <w:bdr w:val="none" w:sz="0" w:space="0" w:color="auto"/>
                      <w:shd w:val="clear" w:color="auto" w:fill="auto"/>
                      <w:vertAlign w:val="baseline"/>
                    </w:rPr>
                  </w:pPr>
                  <w:r>
                    <w:rPr>
                      <w:rStyle w:val="txtBold"/>
                      <w:rFonts w:ascii="Trebuchet MS" w:eastAsia="Trebuchet MS" w:hAnsi="Trebuchet MS" w:cs="Trebuchet MS"/>
                      <w:color w:val="343B30"/>
                      <w:sz w:val="20"/>
                      <w:szCs w:val="20"/>
                    </w:rPr>
                    <w:t>Global Financial Aid Services</w:t>
                  </w:r>
                  <w:r>
                    <w:rPr>
                      <w:rStyle w:val="divdocumentsinglecolumnpaddedline"/>
                      <w:rFonts w:ascii="Trebuchet MS" w:eastAsia="Trebuchet MS" w:hAnsi="Trebuchet MS" w:cs="Trebuchet MS"/>
                      <w:color w:val="343B30"/>
                      <w:sz w:val="20"/>
                      <w:szCs w:val="20"/>
                    </w:rPr>
                    <w:t xml:space="preserve"> </w:t>
                  </w:r>
                  <w:r>
                    <w:rPr>
                      <w:rStyle w:val="span"/>
                      <w:rFonts w:ascii="Trebuchet MS" w:eastAsia="Trebuchet MS" w:hAnsi="Trebuchet MS" w:cs="Trebuchet MS"/>
                      <w:color w:val="343B30"/>
                      <w:sz w:val="20"/>
                      <w:szCs w:val="20"/>
                    </w:rPr>
                    <w:t xml:space="preserve">- </w:t>
                  </w:r>
                  <w:r>
                    <w:rPr>
                      <w:rStyle w:val="txtBold"/>
                      <w:rFonts w:ascii="Trebuchet MS" w:eastAsia="Trebuchet MS" w:hAnsi="Trebuchet MS" w:cs="Trebuchet MS"/>
                      <w:color w:val="343B30"/>
                      <w:sz w:val="20"/>
                      <w:szCs w:val="20"/>
                    </w:rPr>
                    <w:t>Compliance Analyst</w:t>
                  </w:r>
                  <w:r>
                    <w:rPr>
                      <w:rStyle w:val="divdocumentsinglecolumnpaddedline"/>
                      <w:rFonts w:ascii="Trebuchet MS" w:eastAsia="Trebuchet MS" w:hAnsi="Trebuchet MS" w:cs="Trebuchet MS"/>
                      <w:color w:val="343B30"/>
                      <w:sz w:val="20"/>
                      <w:szCs w:val="20"/>
                    </w:rPr>
                    <w:t xml:space="preserve"> </w:t>
                  </w:r>
                  <w:r>
                    <w:rPr>
                      <w:rStyle w:val="divdocumentsinglecolumnpaddedline"/>
                      <w:rFonts w:ascii="Trebuchet MS" w:eastAsia="Trebuchet MS" w:hAnsi="Trebuchet MS" w:cs="Trebuchet MS"/>
                      <w:color w:val="343B30"/>
                      <w:sz w:val="20"/>
                      <w:szCs w:val="20"/>
                    </w:rPr>
                    <w:br/>
                  </w:r>
                  <w:r>
                    <w:rPr>
                      <w:rStyle w:val="txtItl"/>
                      <w:rFonts w:ascii="Trebuchet MS" w:eastAsia="Trebuchet MS" w:hAnsi="Trebuchet MS" w:cs="Trebuchet MS"/>
                      <w:color w:val="343B30"/>
                      <w:sz w:val="20"/>
                      <w:szCs w:val="20"/>
                    </w:rPr>
                    <w:t>Gulfport</w:t>
                  </w:r>
                  <w:r>
                    <w:rPr>
                      <w:rStyle w:val="span"/>
                      <w:rFonts w:ascii="Trebuchet MS" w:eastAsia="Trebuchet MS" w:hAnsi="Trebuchet MS" w:cs="Trebuchet MS"/>
                      <w:color w:val="343B30"/>
                      <w:sz w:val="20"/>
                      <w:szCs w:val="20"/>
                    </w:rPr>
                    <w:t xml:space="preserve">, </w:t>
                  </w:r>
                  <w:r>
                    <w:rPr>
                      <w:rStyle w:val="txtItl"/>
                      <w:rFonts w:ascii="Trebuchet MS" w:eastAsia="Trebuchet MS" w:hAnsi="Trebuchet MS" w:cs="Trebuchet MS"/>
                      <w:color w:val="343B30"/>
                      <w:sz w:val="20"/>
                      <w:szCs w:val="20"/>
                    </w:rPr>
                    <w:t>MS</w:t>
                  </w:r>
                  <w:r>
                    <w:rPr>
                      <w:rStyle w:val="divdocumentsinglecolumnpaddedline"/>
                      <w:rFonts w:ascii="Trebuchet MS" w:eastAsia="Trebuchet MS" w:hAnsi="Trebuchet MS" w:cs="Trebuchet MS"/>
                      <w:color w:val="343B30"/>
                      <w:sz w:val="20"/>
                      <w:szCs w:val="20"/>
                    </w:rPr>
                    <w:t xml:space="preserve"> </w:t>
                  </w:r>
                  <w:r>
                    <w:rPr>
                      <w:rStyle w:val="divdocumentseptr"/>
                      <w:rFonts w:ascii="Trebuchet MS" w:eastAsia="Trebuchet MS" w:hAnsi="Trebuchet MS" w:cs="Trebuchet MS"/>
                      <w:color w:val="343B30"/>
                      <w:vertAlign w:val="baseline"/>
                    </w:rPr>
                    <w:t> • </w:t>
                  </w:r>
                  <w:r>
                    <w:rPr>
                      <w:rStyle w:val="divdocumentsinglecolumnpaddedline"/>
                      <w:rFonts w:ascii="Trebuchet MS" w:eastAsia="Trebuchet MS" w:hAnsi="Trebuchet MS" w:cs="Trebuchet MS"/>
                      <w:color w:val="343B30"/>
                      <w:sz w:val="20"/>
                      <w:szCs w:val="20"/>
                    </w:rPr>
                    <w:t xml:space="preserve"> </w:t>
                  </w:r>
                </w:p>
                <w:p>
                  <w:pPr>
                    <w:pStyle w:val="divdocumentulli"/>
                    <w:numPr>
                      <w:ilvl w:val="0"/>
                      <w:numId w:val="5"/>
                    </w:numPr>
                    <w:spacing w:before="12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Helped create training programs to handle system-wide issues and maintain compliance</w:t>
                  </w:r>
                </w:p>
                <w:p>
                  <w:pPr>
                    <w:pStyle w:val="divdocumentulli"/>
                    <w:numPr>
                      <w:ilvl w:val="0"/>
                      <w:numId w:val="5"/>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Reviewed audit and monitoring reports related to consumer and client activities</w:t>
                  </w:r>
                </w:p>
                <w:p>
                  <w:pPr>
                    <w:pStyle w:val="divdocumentulli"/>
                    <w:numPr>
                      <w:ilvl w:val="0"/>
                      <w:numId w:val="5"/>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Performed deep audits to assess compliance with industry standards</w:t>
                  </w:r>
                </w:p>
                <w:p>
                  <w:pPr>
                    <w:pStyle w:val="divdocumentulli"/>
                    <w:numPr>
                      <w:ilvl w:val="0"/>
                      <w:numId w:val="5"/>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Developed improvement and corrective action plans to bring operations in line with requirements</w:t>
                  </w:r>
                </w:p>
                <w:p>
                  <w:pPr>
                    <w:pStyle w:val="divdocumentulli"/>
                    <w:numPr>
                      <w:ilvl w:val="0"/>
                      <w:numId w:val="5"/>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Prepared documentation and records for upcoming audits and inspections</w:t>
                  </w:r>
                </w:p>
                <w:p>
                  <w:pPr>
                    <w:pStyle w:val="divdocumentulli"/>
                    <w:numPr>
                      <w:ilvl w:val="0"/>
                      <w:numId w:val="5"/>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Updated spreadsheets with latest data to enhance strategic planning</w:t>
                  </w:r>
                </w:p>
                <w:p>
                  <w:pPr>
                    <w:pStyle w:val="divdocumentulli"/>
                    <w:numPr>
                      <w:ilvl w:val="0"/>
                      <w:numId w:val="5"/>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Stayed current with latest changes to applicable regulatory standards and company procedures</w:t>
                  </w:r>
                </w:p>
                <w:p>
                  <w:pPr>
                    <w:pStyle w:val="divdocumentulli"/>
                    <w:numPr>
                      <w:ilvl w:val="0"/>
                      <w:numId w:val="5"/>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Structured programs, produced working documentation and implemented best practices</w:t>
                  </w:r>
                </w:p>
                <w:p>
                  <w:pPr>
                    <w:pStyle w:val="divdocumentulli"/>
                    <w:numPr>
                      <w:ilvl w:val="0"/>
                      <w:numId w:val="5"/>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Delivered subject matter expertise for internal and external customers on compliance best practices and quality control</w:t>
                  </w:r>
                </w:p>
              </w:tc>
            </w:tr>
          </w:tbl>
          <w:p/>
        </w:tc>
      </w:tr>
    </w:tbl>
    <w:p>
      <w:pPr>
        <w:spacing w:before="0" w:after="0" w:line="20" w:lineRule="auto"/>
      </w:pPr>
      <w:r>
        <w:rPr>
          <w:color w:val="FFFFFF"/>
          <w:sz w:val="2"/>
        </w:rPr>
        <w:t>.</w:t>
      </w:r>
    </w:p>
    <w:sectPr>
      <w:pgSz w:w="12240" w:h="15840"/>
      <w:pgMar w:top="0" w:right="0" w:bottom="0" w:left="0"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pPr>
    <w:rPr>
      <w:sz w:val="24"/>
      <w:szCs w:val="24"/>
      <w:bdr w:val="none" w:sz="0" w:space="0" w:color="auto"/>
      <w:vertAlign w:val="baseline"/>
    </w:rPr>
  </w:style>
  <w:style w:type="paragraph" w:styleId="Heading1">
    <w:name w:val="heading 1"/>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0"/>
    </w:pPr>
    <w:rPr>
      <w:rFonts w:ascii="Times New Roman" w:eastAsia="Times New Roman" w:hAnsi="Times New Roman" w:cs="Times New Roman"/>
      <w:b/>
      <w:bCs/>
      <w:i w:val="0"/>
      <w:kern w:val="36"/>
      <w:sz w:val="24"/>
      <w:szCs w:val="24"/>
      <w:bdr w:val="none" w:sz="0" w:space="0" w:color="auto"/>
      <w:vertAlign w:val="baseline"/>
    </w:rPr>
  </w:style>
  <w:style w:type="paragraph" w:styleId="Heading2">
    <w:name w:val="heading 2"/>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1"/>
    </w:pPr>
    <w:rPr>
      <w:rFonts w:ascii="Times New Roman" w:eastAsia="Times New Roman" w:hAnsi="Times New Roman" w:cs="Times New Roman"/>
      <w:b/>
      <w:bCs/>
      <w:i w:val="0"/>
      <w:iCs/>
      <w:sz w:val="24"/>
      <w:szCs w:val="24"/>
      <w:bdr w:val="none" w:sz="0" w:space="0" w:color="auto"/>
      <w:vertAlign w:val="baseline"/>
    </w:rPr>
  </w:style>
  <w:style w:type="paragraph" w:styleId="Heading3">
    <w:name w:val="heading 3"/>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2"/>
    </w:pPr>
    <w:rPr>
      <w:rFonts w:ascii="Times New Roman" w:eastAsia="Times New Roman" w:hAnsi="Times New Roman" w:cs="Times New Roman"/>
      <w:b/>
      <w:bCs/>
      <w:i w:val="0"/>
      <w:sz w:val="24"/>
      <w:szCs w:val="24"/>
      <w:bdr w:val="none" w:sz="0" w:space="0" w:color="auto"/>
      <w:vertAlign w:val="baseline"/>
    </w:rPr>
  </w:style>
  <w:style w:type="paragraph" w:styleId="Heading4">
    <w:name w:val="heading 4"/>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3"/>
    </w:pPr>
    <w:rPr>
      <w:rFonts w:ascii="Times New Roman" w:eastAsia="Times New Roman" w:hAnsi="Times New Roman" w:cs="Times New Roman"/>
      <w:b/>
      <w:bCs/>
      <w:i w:val="0"/>
      <w:sz w:val="24"/>
      <w:szCs w:val="24"/>
      <w:bdr w:val="none" w:sz="0" w:space="0" w:color="auto"/>
      <w:vertAlign w:val="baseline"/>
    </w:rPr>
  </w:style>
  <w:style w:type="paragraph" w:styleId="Heading5">
    <w:name w:val="heading 5"/>
    <w:basedOn w:val="Normal"/>
    <w:next w:val="Normal"/>
    <w:qFormat/>
    <w:rsid w:val="00EF7B96"/>
    <w:pPr>
      <w:pBdr>
        <w:top w:val="none" w:sz="0" w:space="0" w:color="auto"/>
        <w:left w:val="none" w:sz="0" w:space="0" w:color="auto"/>
        <w:bottom w:val="none" w:sz="0" w:space="0" w:color="auto"/>
        <w:right w:val="none" w:sz="0" w:space="0" w:color="auto"/>
      </w:pBdr>
      <w:spacing w:before="240" w:after="60"/>
      <w:outlineLvl w:val="4"/>
    </w:pPr>
    <w:rPr>
      <w:rFonts w:ascii="Times New Roman" w:eastAsia="Times New Roman" w:hAnsi="Times New Roman" w:cs="Times New Roman"/>
      <w:b/>
      <w:bCs/>
      <w:i w:val="0"/>
      <w:iCs/>
      <w:sz w:val="24"/>
      <w:szCs w:val="24"/>
      <w:bdr w:val="none" w:sz="0" w:space="0" w:color="auto"/>
      <w:vertAlign w:val="baseline"/>
    </w:rPr>
  </w:style>
  <w:style w:type="paragraph" w:styleId="Heading6">
    <w:name w:val="heading 6"/>
    <w:basedOn w:val="Normal"/>
    <w:next w:val="Normal"/>
    <w:qFormat/>
    <w:rsid w:val="00EF7B96"/>
    <w:pPr>
      <w:pBdr>
        <w:top w:val="none" w:sz="0" w:space="0" w:color="auto"/>
        <w:left w:val="none" w:sz="0" w:space="0" w:color="auto"/>
        <w:bottom w:val="none" w:sz="0" w:space="0" w:color="auto"/>
        <w:right w:val="none" w:sz="0" w:space="0" w:color="auto"/>
      </w:pBdr>
      <w:spacing w:before="240" w:after="60"/>
      <w:outlineLvl w:val="5"/>
    </w:pPr>
    <w:rPr>
      <w:rFonts w:ascii="Times New Roman" w:eastAsia="Times New Roman" w:hAnsi="Times New Roman" w:cs="Times New Roman"/>
      <w:b/>
      <w:bCs/>
      <w:i w:val="0"/>
      <w:sz w:val="24"/>
      <w:szCs w:val="24"/>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divdocumentdivdocumentleftcell">
    <w:name w:val="div_document_div_documentleftcell"/>
    <w:basedOn w:val="DefaultParagraphFont"/>
  </w:style>
  <w:style w:type="character" w:customStyle="1" w:styleId="divdocumentleft-box">
    <w:name w:val="div_document_left-box"/>
    <w:basedOn w:val="DefaultParagraphFont"/>
  </w:style>
  <w:style w:type="paragraph" w:customStyle="1" w:styleId="divdocumentleft-boxsectionnth-child1">
    <w:name w:val="div_document_left-box &gt; section_nth-child(1)"/>
    <w:basedOn w:val="Normal"/>
    <w:pPr>
      <w:pBdr>
        <w:top w:val="none" w:sz="0" w:space="0" w:color="auto"/>
      </w:pBdr>
    </w:pPr>
  </w:style>
  <w:style w:type="paragraph" w:customStyle="1" w:styleId="divdocumentdivfirstparagraph">
    <w:name w:val="div_document_div_firstparagraph"/>
    <w:basedOn w:val="Normal"/>
  </w:style>
  <w:style w:type="paragraph" w:customStyle="1" w:styleId="divdocumentname">
    <w:name w:val="div_document_name"/>
    <w:basedOn w:val="Normal"/>
    <w:pPr>
      <w:pBdr>
        <w:top w:val="none" w:sz="0" w:space="0" w:color="auto"/>
        <w:left w:val="none" w:sz="0" w:space="0" w:color="auto"/>
        <w:bottom w:val="none" w:sz="0" w:space="0" w:color="auto"/>
        <w:right w:val="none" w:sz="0" w:space="0" w:color="auto"/>
      </w:pBdr>
      <w:spacing w:line="540" w:lineRule="atLeast"/>
      <w:jc w:val="left"/>
    </w:pPr>
    <w:rPr>
      <w:b/>
      <w:bCs/>
      <w:caps/>
      <w:spacing w:val="10"/>
      <w:sz w:val="56"/>
      <w:szCs w:val="56"/>
    </w:rPr>
  </w:style>
  <w:style w:type="paragraph" w:customStyle="1" w:styleId="div">
    <w:name w:val="div"/>
    <w:basedOn w:val="Normal"/>
    <w:pPr>
      <w:pBdr>
        <w:top w:val="none" w:sz="0" w:space="0" w:color="auto"/>
        <w:left w:val="none" w:sz="0" w:space="0" w:color="auto"/>
        <w:bottom w:val="none" w:sz="0" w:space="0" w:color="auto"/>
        <w:right w:val="none" w:sz="0" w:space="0" w:color="auto"/>
      </w:pBdr>
    </w:pPr>
    <w:rPr>
      <w:sz w:val="24"/>
      <w:szCs w:val="24"/>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paragraph" w:customStyle="1" w:styleId="divdocumentdivtopsectionsection">
    <w:name w:val="div_document_div_topsection_section"/>
    <w:basedOn w:val="Normal"/>
    <w:pPr>
      <w:pBdr>
        <w:top w:val="none" w:sz="0" w:space="0" w:color="auto"/>
      </w:pBdr>
    </w:pPr>
  </w:style>
  <w:style w:type="paragraph" w:customStyle="1" w:styleId="divaddress">
    <w:name w:val="div_address"/>
    <w:basedOn w:val="div"/>
    <w:pPr>
      <w:spacing w:line="260" w:lineRule="atLeast"/>
      <w:jc w:val="left"/>
    </w:pPr>
    <w:rPr>
      <w:sz w:val="20"/>
      <w:szCs w:val="20"/>
    </w:rPr>
  </w:style>
  <w:style w:type="character" w:customStyle="1" w:styleId="adrsfirstcell">
    <w:name w:val="adrsfirstcell"/>
    <w:basedOn w:val="DefaultParagraphFont"/>
  </w:style>
  <w:style w:type="character" w:customStyle="1" w:styleId="adrssecondcell">
    <w:name w:val="adrssecondcell"/>
    <w:basedOn w:val="DefaultParagraphFont"/>
  </w:style>
  <w:style w:type="character" w:customStyle="1" w:styleId="span">
    <w:name w:val="span"/>
    <w:basedOn w:val="DefaultParagraphFont"/>
    <w:rPr>
      <w:sz w:val="24"/>
      <w:szCs w:val="24"/>
      <w:bdr w:val="none" w:sz="0" w:space="0" w:color="auto"/>
      <w:vertAlign w:val="baseline"/>
    </w:rPr>
  </w:style>
  <w:style w:type="table" w:customStyle="1" w:styleId="addresstable">
    <w:name w:val="addresstable"/>
    <w:basedOn w:val="TableNormal"/>
    <w:tblPr/>
  </w:style>
  <w:style w:type="paragraph" w:customStyle="1" w:styleId="divdocumentleft-boxParagraph">
    <w:name w:val="div_document_left-box Paragraph"/>
    <w:basedOn w:val="Normal"/>
  </w:style>
  <w:style w:type="paragraph" w:customStyle="1" w:styleId="divdocumenttopsectionrowParentContainernth-last-child1sectionnth-child1heading">
    <w:name w:val="div_document_topsection_rowParentContainer_nth-last-child(1)_section_nth-child(1)_heading"/>
    <w:basedOn w:val="Normal"/>
  </w:style>
  <w:style w:type="paragraph" w:customStyle="1" w:styleId="divdocumentdivsectiontitle">
    <w:name w:val="div_document_div_sectiontitle"/>
    <w:basedOn w:val="Normal"/>
    <w:rPr>
      <w:spacing w:val="20"/>
    </w:rPr>
  </w:style>
  <w:style w:type="paragraph" w:customStyle="1" w:styleId="divdocumentsinglecolumn">
    <w:name w:val="div_document_singlecolumn"/>
    <w:basedOn w:val="Normal"/>
  </w:style>
  <w:style w:type="character" w:customStyle="1" w:styleId="divdocumentsinglecolumnpaddedline">
    <w:name w:val="div_document_singlecolumn_paddedline"/>
    <w:basedOn w:val="DefaultParagraphFont"/>
  </w:style>
  <w:style w:type="paragraph" w:customStyle="1" w:styleId="divdocumentulli">
    <w:name w:val="div_document_ul_li"/>
    <w:basedOn w:val="Normal"/>
    <w:pPr>
      <w:pBdr>
        <w:top w:val="none" w:sz="0" w:space="0" w:color="auto"/>
        <w:left w:val="none" w:sz="0" w:space="2" w:color="auto"/>
        <w:bottom w:val="none" w:sz="0" w:space="0" w:color="auto"/>
        <w:right w:val="none" w:sz="0" w:space="0" w:color="auto"/>
      </w:pBdr>
    </w:pPr>
  </w:style>
  <w:style w:type="paragraph" w:customStyle="1" w:styleId="divdocumentsinglecolumnpaddedlineParagraph">
    <w:name w:val="div_document_singlecolumn_paddedline Paragraph"/>
    <w:basedOn w:val="Normal"/>
  </w:style>
  <w:style w:type="paragraph" w:customStyle="1" w:styleId="divdocumentsectionheading">
    <w:name w:val="div_document_section_heading"/>
    <w:basedOn w:val="Normal"/>
  </w:style>
  <w:style w:type="character" w:customStyle="1" w:styleId="txtBold">
    <w:name w:val="txtBold"/>
    <w:basedOn w:val="DefaultParagraphFont"/>
    <w:rPr>
      <w:b/>
      <w:bCs/>
    </w:rPr>
  </w:style>
  <w:style w:type="paragraph" w:customStyle="1" w:styleId="divdocumentdivparagraph">
    <w:name w:val="div_document_div_paragraph"/>
    <w:basedOn w:val="Normal"/>
  </w:style>
  <w:style w:type="character" w:customStyle="1" w:styleId="divdocumentseptr">
    <w:name w:val="div_document_septr"/>
    <w:basedOn w:val="DefaultParagraphFont"/>
    <w:rPr>
      <w:sz w:val="18"/>
      <w:szCs w:val="18"/>
    </w:rPr>
  </w:style>
  <w:style w:type="table" w:customStyle="1" w:styleId="divdocumentleft-table">
    <w:name w:val="div_document_left-table"/>
    <w:basedOn w:val="TableNormal"/>
    <w:tblPr/>
  </w:style>
  <w:style w:type="character" w:customStyle="1" w:styleId="divdocumentdivdocumentrightcell">
    <w:name w:val="div_document_div_documentrightcell"/>
    <w:basedOn w:val="DefaultParagraphFont"/>
  </w:style>
  <w:style w:type="character" w:customStyle="1" w:styleId="divdocumentright-box">
    <w:name w:val="div_document_right-box"/>
    <w:basedOn w:val="DefaultParagraphFont"/>
  </w:style>
  <w:style w:type="paragraph" w:customStyle="1" w:styleId="divdocumenttopsectionright-boxsectionnth-last-child1">
    <w:name w:val="div_document_topsection_right-box_section_nth-last-child(1)"/>
    <w:basedOn w:val="Normal"/>
  </w:style>
  <w:style w:type="paragraph" w:customStyle="1" w:styleId="divdocumentparentContainerrowParentContainernth-child1sectionheading">
    <w:name w:val="div_document_parentContainer_rowParentContainer_nth-child(1)_section_heading"/>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pPr>
    <w:rPr>
      <w:sz w:val="24"/>
      <w:szCs w:val="24"/>
      <w:bdr w:val="none" w:sz="0" w:space="0" w:color="auto"/>
      <w:vertAlign w:val="baseline"/>
    </w:rPr>
  </w:style>
  <w:style w:type="paragraph" w:customStyle="1" w:styleId="divdocumentright-boxParagraph">
    <w:name w:val="div_document_right-box Paragraph"/>
    <w:basedOn w:val="Normal"/>
  </w:style>
  <w:style w:type="character" w:customStyle="1" w:styleId="divdocumentparentContainerright-boxlast-box">
    <w:name w:val="div_document_parentContainer_right-box_last-box"/>
    <w:basedOn w:val="DefaultParagraphFont"/>
    <w:rPr>
      <w:shd w:val="clear" w:color="auto" w:fill="FFFFFF"/>
    </w:rPr>
  </w:style>
  <w:style w:type="character" w:customStyle="1" w:styleId="txtItl">
    <w:name w:val="txtItl"/>
    <w:basedOn w:val="DefaultParagraphFont"/>
    <w:rPr>
      <w:i/>
      <w:iCs/>
    </w:rPr>
  </w:style>
  <w:style w:type="paragraph" w:customStyle="1" w:styleId="divdocumentparentContainerright-boxlast-boxParagraph">
    <w:name w:val="div_document_parentContainer_right-box_last-box Paragraph"/>
    <w:basedOn w:val="Normal"/>
    <w:pPr>
      <w:shd w:val="clear" w:color="auto" w:fill="FFFFFF"/>
    </w:pPr>
    <w:rPr>
      <w:shd w:val="clear" w:color="auto" w:fill="FFFFFF"/>
    </w:rPr>
  </w:style>
  <w:style w:type="table" w:customStyle="1" w:styleId="divdocumentright-table">
    <w:name w:val="div_document_right-table"/>
    <w:basedOn w:val="TableNormal"/>
    <w:tblPr/>
  </w:style>
  <w:style w:type="table" w:customStyle="1" w:styleId="divdocument">
    <w:name w:val="div_document"/>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numbering" Target="numbering.xml"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2</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RyanWade</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YEQAAB+LCAAAAAAABAAcm8V2pFAURT+IAW5DpHCn0Bnu7nx9V3qtTDJJkct95+xNCM7SiMCy6O8LZ7kPwX9gBqEJGGJJlqXQD74uJ1AaCdFqWf8RBdKKaVGiMqSm5fssKmiYK8+fPkeNfQFoX7nSObIBttrGz3p8JsTvtQPqRU9CuSOricMHv/JPThzcsjjDXkq1wSZvNWcKpnyTYmqxQHvIwiG71XTLvBT1mGwQGq2SMSetvlXnUS+D9144Es+</vt:lpwstr>
  </property>
  <property fmtid="{D5CDD505-2E9C-101B-9397-08002B2CF9AE}" pid="3" name="x1ye=1">
    <vt:lpwstr>UwMrgZ/nKAzBh5HG8+nBoaYqGs0vDSmAawmUHEfdJIAir6SbhXRabp/M+oC+4Rg4zpnxq7Teg7oW44B9b2r9m5BamaUoj+sJxyxQ5kXtzV3o5MhL8ckAUfzmPdJHirB3IXFPMnESMQpkVU+5RA0awfrE7EdHGZ+Y42yTSqsQ0joMNAxHOhCU7JWpcQKkSLy26VBA+bdEFiOHcFbICKUH0e3BQNWCJy73QIxmInzLOi55pVxgckI6dDxpYXhcvSZ</vt:lpwstr>
  </property>
  <property fmtid="{D5CDD505-2E9C-101B-9397-08002B2CF9AE}" pid="4" name="x1ye=10">
    <vt:lpwstr>09NU1OrSOsgSmOr1XI73opDfB6H6/nanXwzF/eOXL1C0TQ1pLzy6tnvoDA+UFTu9pT0C9l4ZJeFDwwrMA/KmXMx17Loa4csKKtOC9ao7jS3x2kVkaeXSKSIfOiVwmiAjfPfv2hG1aWeQx324A3F9wbBARR/bpN2qzl8CgOhO688GV9AtPL6W3Emop8uMtUOdxgG0wSRRV5S55msc9tJWQZ76jamo09Q9YfiV2fFJ5wO2kWXbGpD2tSVE3cQzhvE</vt:lpwstr>
  </property>
  <property fmtid="{D5CDD505-2E9C-101B-9397-08002B2CF9AE}" pid="5" name="x1ye=11">
    <vt:lpwstr>O4TBcN489oBNuXNDx7Fbp98CoXoWmheceB3p1WQ6Tq5GePU4AY5/eZ92edyI0qRACKthTKZSUCsb57eOaxS09Xc4kdH++v2DPeVnWoUabTS0kYO3qlyqhumnFz3mP9852AG04c4oLbdz61f7stBqYGCeNO8yFvb3yxCk7l0QbxcsNA+Mt6tWSIdYjkLJRFUOMKujWyd0Ftp9/sGiIW74uv0kpIa4UBdVyuh7QQDYMyo3V4Vvl+GAYiB9gF/alo2</vt:lpwstr>
  </property>
  <property fmtid="{D5CDD505-2E9C-101B-9397-08002B2CF9AE}" pid="6" name="x1ye=12">
    <vt:lpwstr>CKSHlWY6Jj4qthZxusvITkw7JhHbhZcviF/se0HUXoLgt7hMrqflTqqPqaUMkdAZvX2QZfe8S8DCmCh5PTv8Krea7EwtQwJH0MiGeAUTy4SohJ8bgzdDgvkCJK6MF5T3kRgZSZHWmxSLmtTckTec+UdodIiKS136Suh56KXyecBnSQWYqJAbrrxT1y5vSbGwTBjiKryLtrTywCGc/navbcmCdsz6FlsciOb6D+JIjQ4tUw77EbJDtdKgzRMeiw4</vt:lpwstr>
  </property>
  <property fmtid="{D5CDD505-2E9C-101B-9397-08002B2CF9AE}" pid="7" name="x1ye=13">
    <vt:lpwstr>UX8UyaOMvS2MY1dzfdWM4RKuaLCtS5wQlY3wxxF9MIrOTsyxOhOsTI9sW78UbxlSmtxO9HshNYRHMC33wAvqKtMRrOmSvnjjMX7ReY5YTD4KzH6FTPvF597afg87+Q6cfWVcRRpE8+dAJEyODz2hbYzDWsHkas7s0PkExrKc7m4qpX4viQFMnCggt9aVeJuOIRuQf4a3V+HmJ27zi3PJ728oXRcTAOAPdMtO1ceXEl3CMesBRsnWJ9YNJZOdWHM</vt:lpwstr>
  </property>
  <property fmtid="{D5CDD505-2E9C-101B-9397-08002B2CF9AE}" pid="8" name="x1ye=14">
    <vt:lpwstr>vcM7En/biUs6qi7Ddz97ex9PaKbUWqz4OxOAalOUH3tqiNaM2hPjAoJvym4vMOld0IL74o3GsRaIGWe9x1lq4/K8QDRqKpmrboIq6RXZgw7J6rTDujm82wh44WTHWadsA4yNoHG/sB3q1C0TVm/fwOQf+1sCjwvsqzw6mOkZVWSk0eYECoQlejxdiYwhQ3QJ/bpsVT3OhZtmqk5X4MT2RUHLSQHusCNfpSEHeXf+wZDs8BR0DdHsFn4yxqsWzWE</vt:lpwstr>
  </property>
  <property fmtid="{D5CDD505-2E9C-101B-9397-08002B2CF9AE}" pid="9" name="x1ye=15">
    <vt:lpwstr>5ctWEhr5679S3+U32hD+nvY+ZJL1RFu2EhKJupHhZHN2w+4WOGkL/p9VUu0ZIcXIVHLvzOvm8D66qs78XfTwZZfzh+YD6rb5V93PBnRXfrlsyUs/qEnYo4w8VcSOvnbE4cLkXo6gtyq3QuBT6mvNEtzH7hwTECUntN0eugZWwz+acA+MiPem/tdl3jRVu3HcBDBZ22REifQ2hgHVUP/2iVGoJLt2e7pOhpPXScATytBYhJ/gcNDTJiT6Zisom4h</vt:lpwstr>
  </property>
  <property fmtid="{D5CDD505-2E9C-101B-9397-08002B2CF9AE}" pid="10" name="x1ye=16">
    <vt:lpwstr>c6/myHMoxTherglUI6inZ1gkN9flsi2BbE0s+p4/dReGkmD73qGlchoauWehlPwMSmc8uTmFw+6Gg+ULSL7XWwxqQjuCD8WFxPXVaMqdx6diMXrmM/CwbJtNLbJa+1vBjmIs7g92qTrqAwVPNjog0aekTQQjL1JSyq+e7E4fjrcKEbVuKdg6LSfcgG0vu7MG3DrQwse+cPJHEDywNf1YXONlQD0WYz9D+hwpC+AmAzNMT0rExWoStxpZ/VsS5Hk</vt:lpwstr>
  </property>
  <property fmtid="{D5CDD505-2E9C-101B-9397-08002B2CF9AE}" pid="11" name="x1ye=17">
    <vt:lpwstr>OxlBqckqtbdWSft/CshvQ6XK//iPrZmUkn0d5sOsNtFEwZ7imyCmLT4opB7Sl5gnw8SU6fxhzoapFwzdFeRlYQm9Txx8ZEpGZpb77czPR52ZB1wah45o/vLmtm25TJZMx43xXyhducv+FgMjfRth5WO/x97wuthofHlMLvjL0yCqyvwp1Ees63iLE/EwGoiqsq5/vmp2dMJdQmAjoJOUVwX8axxAi4OYGV/Uq/WUrE56yG58mD9pMNIK8tTBXxb</vt:lpwstr>
  </property>
  <property fmtid="{D5CDD505-2E9C-101B-9397-08002B2CF9AE}" pid="12" name="x1ye=18">
    <vt:lpwstr>2GnxGZ2aCywGIzVfCVQquOTzyu+fWTDZXOogxr02BO/ZTZIIu2rbGzQ2cgIkIoz29U1hGQ87BmIbCRyt5fYqN7hOGwX1ZfDlm4Dn/OGpxyHwPe8whZzCaUiglTH8iyCBiIwiA0VJK/iWIKzgfzA/4DTEvLfsBrA1smVIHJyMqe3T9aQO7gyHF0PHVadNvYufB5kSIicXZmlrQnVxJLcNeF9GOz1rXvgverYO45bmPorA32j1GYf09eLCXMcbAfB</vt:lpwstr>
  </property>
  <property fmtid="{D5CDD505-2E9C-101B-9397-08002B2CF9AE}" pid="13" name="x1ye=19">
    <vt:lpwstr>RkVdtnvawrbadgfvftA3pjqoA+E3xlgn6ek30Pd1c43oL2fzwDOD2jn6BqYbcMbJ4JfyLAdFx0NVhWs0qoPC/GN915t/sfc/lWLJx1R3zQckamkH9m3+Hwxj4ADfrJtqKKBNAjjAp8BUIdmq9aQsj4ecK8pZHhaX9a927M1nRuf6PxMXxVEiF4bkufW4wtKdHTRvtRtRcEvWVg51eIrFSvdetGNdITq/QjAbcTG6tPNNB2M3Gxo9xiBkPLbpb2s</vt:lpwstr>
  </property>
  <property fmtid="{D5CDD505-2E9C-101B-9397-08002B2CF9AE}" pid="14" name="x1ye=2">
    <vt:lpwstr>k2zGARS3DyUvUSZ65uJiSRYp77MIdX8++2rxJVyESyrfDrp425RCMB+kkI8PcR3+rqK9ouqxsQEJEIolSAd22ZT5AS1MbX/IT403GcYZipCD3PRtKvdeh62lpNlHwi9PXO7/jScXq5dWB871iW4mGhCkWtbbFnYL2COhs6bZF7BWe8l5Oiprsfxsg3nrN7W45zYtiswBdxKpluORckxu6QeMWcWBAsC1/CMbeCWmVvYJssmOry2EIOSoDs0ZriI</vt:lpwstr>
  </property>
  <property fmtid="{D5CDD505-2E9C-101B-9397-08002B2CF9AE}" pid="15" name="x1ye=20">
    <vt:lpwstr>IVs//OOeYOMeab3KF8nPJEwPVOadIw6LSWE0t8iIsr6OErLjxTYzZ+qAnX6EDy5sP2Gs9vYkQXfji2SwsR0m7scYyM39tTi3Ty4+itvO4F9eplendM15Sj/6ZxzRGtSKQSUJUXP3H0euMwsyEznYqAzpnWx9hXCIMpkY5RgtCOvv2cHH/+i3C+F56LfvBFZC5wd1Z+d8pNSJoYX9Fg50or7CruyZCdsMi7OQ47UdKOmFnahGrAEZTJaX+xo+xNw</vt:lpwstr>
  </property>
  <property fmtid="{D5CDD505-2E9C-101B-9397-08002B2CF9AE}" pid="16" name="x1ye=21">
    <vt:lpwstr>BNfAqD+op1CfuFMUlJZc/QMu6Fu0Ni6iVTjbRRZaHBEjauWOtFT8hfF59p4vCvHbHW+PsEGtJQ2lkZuCh+xTGA/na5JhDT412ZDtyA7WGxcc/AvFEjxhjJZnUYmMJCfdEQmIQ3bTBNfICkDB/VA3lfzb4TVO2Psmg2wdKlc39ywVseMpV3ObnDzdDsCINDcD0sqPaiYT3ao9NEDGUaxYWm0ADmn6/0/UekgEtcqNY7FLAOUKBcs2VBp0k/L7jXF</vt:lpwstr>
  </property>
  <property fmtid="{D5CDD505-2E9C-101B-9397-08002B2CF9AE}" pid="17" name="x1ye=22">
    <vt:lpwstr>hJPtZ41Fwgx+BbijuCVyjQjiPsW/Bj6hyuDMjJuJTyKGQg54n3ufEXOy5R7ziKNwe7pzHWfMyY0fPN8wmAVweqLOGmCjh9DqbRk4rUEu82GRcT89s0sER+1vSGCgCk2j/Qh42869mbULAR4tMEC/zxYvZnR4Rcm4t2CKQYdg/VlUMpj9187WPfaUepoFYru9iO4c0uLRHKnT+L6FYy3suzV+8TSuD1OvFdnzSArPg5lwUJjmEBTQwXT4TMKIjf5</vt:lpwstr>
  </property>
  <property fmtid="{D5CDD505-2E9C-101B-9397-08002B2CF9AE}" pid="18" name="x1ye=23">
    <vt:lpwstr>RZY3lMGUEzsoBx13PGSqJVjuoEMkaSQZU7LwGqwagN6tmIalXwY90fNiLpDflxb8WBnLKDOecQqM6jtxaWgtvWJm3WeMTwo9R8ZzXNYpbH1O+LcNMwKP8W3ilepJws3bUbTWtLfMiByBMADMB6XV/7Z2oo8W9gQA6w4HNtP5Q6RrvBJY/ftRVErADacIjDb2NaqAuEbcmQoIPSaosKh5D34+AYOTFjqp5qFf/fNmSxXMjFlJrwa9KqyFzJmYW8a</vt:lpwstr>
  </property>
  <property fmtid="{D5CDD505-2E9C-101B-9397-08002B2CF9AE}" pid="19" name="x1ye=24">
    <vt:lpwstr>TcvHBSvxPp7Jwqg1V6WD0aK3Mt0HueQkywcwI6mfm6cZqt/GO8s4Dw2Rt37g1kWiOIWJUR2Wt66WmtO4ifl+o20/3i5VXsnFDhA0DFPVU+r8WIoP5D+v4R59+1l/yBV7b6bzPXIMQg0qOHUiZ9sOgxKXytACOZLoauiylrB08YT3WPNnpDqKeL/XGuuHjYzAzLj3z8Pv+8ugtU9/6Vg2V5uVoBJzPxCpGoT+gN8mi92YdOg3PUMoAubvgh45SPE</vt:lpwstr>
  </property>
  <property fmtid="{D5CDD505-2E9C-101B-9397-08002B2CF9AE}" pid="20" name="x1ye=25">
    <vt:lpwstr>fx+QqNVjm4Qp9OIYg5WeOk4tKHPGzmYhJzqBfM73/yf1vrg4lChH3aOLBIWWiiq1KSna/PHvZcwnzgJcoeHGW02CvjgPe/whl2mGGAy2BihSpg7AjtyaY4Ps7vYJvg3rSWOa6GiDy+3qElhA0KIQ7IFy6mdByCBmZk1R1q/ZOHQd0hpQdLu7fov5tWB+nKhF9TFhnux/bJ37ksjoBx1EofIkmbN6hr23tICyiv2/uWxYryKRdOCom6uqzKz5Hwy</vt:lpwstr>
  </property>
  <property fmtid="{D5CDD505-2E9C-101B-9397-08002B2CF9AE}" pid="21" name="x1ye=26">
    <vt:lpwstr>IqkK2y8xW7zMTGFZYdUM55J6uUyeAgWoJu7rBrVA/yVPh6sN0tAFMmSaH/FhecQcrIX1V99JZk3FJGQm6reWBW5qBHA+SYW8i36r1r4wJvAvp6PlU9DssV80sG/EDpaVlW20oojj4kfzqDPJKG0yYEUPTYCzy+Ll5eo+Qz8evoufT2d+ln9doTS5mrKs/f7ObGno5OPQULdJHUqz8OVGfC/jc7BzcnE04XgWz6NmMd5xO9jsVzqFULaSEW4OigF</vt:lpwstr>
  </property>
  <property fmtid="{D5CDD505-2E9C-101B-9397-08002B2CF9AE}" pid="22" name="x1ye=27">
    <vt:lpwstr>jGk4gJArLqakirl9Go6vg7EqsRzDA/beZmynJ5amrXbkitzd00v1FbbuSLxpj8sZ+B/NL2WPpOxH1jsRunb9Rqr1nFEGIZeGe5oeJF7xz7aKzmyApk++AHiY3z6xekoFRjYTuUZWVLpkKMiC3WbswFQz67ZyEcS+ylkCdD7HnhAvPDNMOWpmCPT97NZwo++Z8V3+Mo4yvOjghlXugLkHtqvjjb9O4IgDqzGa/PcKXtBN1F8aZEi1qG+VIRJ1jJs</vt:lpwstr>
  </property>
  <property fmtid="{D5CDD505-2E9C-101B-9397-08002B2CF9AE}" pid="23" name="x1ye=28">
    <vt:lpwstr>isLygONfgcrXwFKu4uDF+iTcPiV2k2Y4sr6mgc8NXla4c59OIwI/8JqptJuNEaOPYVK/1jcMBWFCOqxVl+9b0X4uas1jSICLK9XrSICc2IdKjzXkAwbYXjKPf6B3rqfS4VGdcJU1vq/r5PHHpOzpmPFuo4eb61YgXaSv7ikZybztK6vrCp/pI93FfOxmDkcB0ARGD9ne5K65GbY4rKQQw+QZEjNbIjjWOKlaivTewaynj47l/c06MhzD1KGDCbi</vt:lpwstr>
  </property>
  <property fmtid="{D5CDD505-2E9C-101B-9397-08002B2CF9AE}" pid="24" name="x1ye=29">
    <vt:lpwstr>frrX3vmLl7AoIr7QmBW38naixarI5jf9pv2uEKcvoBZqnn3dwCbJuLgjp6kQX4C0IxW91hgE0rAVgjXFZzaRLM0qRgVCDDt6t8/1vRX06Z3WKgSz4GzT6ZX206xq/4ktab+y14q/Z+Yi7+4tSBKYGqDsr8i55lx/d4eP50z0ZIky0u7EU+F7YN4CcaOSdNbejc7IfS3/jVIGBMIGM7uSZ5jVO7Mb7QsiE6VXWxri6RIycYHyikfQ8Leg6m8Ogjw</vt:lpwstr>
  </property>
  <property fmtid="{D5CDD505-2E9C-101B-9397-08002B2CF9AE}" pid="25" name="x1ye=3">
    <vt:lpwstr>PU1KNcTDbn4lN/QRdVmNAwGU3NQVtyzcspUmNn7oYN0te8bWVX1hE/M5Nf6iVVxVRe9rFJIrLivY5Aee/qYmcIp7L1nNltCNZLezTzXREFEVGG7dOh0ackfd7ll09XoirWJSY7XK1thFPf1yQwBBYZDxQIRndONdo/LyA3B6gy0aE07E20gZr1FGFwzc214D872udnkM1FAh493TD+Vq8df79DRU6DrpLq5Oj4Won3MK2vRcpP9DyAjqlbINLKC</vt:lpwstr>
  </property>
  <property fmtid="{D5CDD505-2E9C-101B-9397-08002B2CF9AE}" pid="26" name="x1ye=30">
    <vt:lpwstr>oViOtlc99qgX/zQU5kjEvvZkumPluYv3pNHmxDsoiCFP/luMO5L+dRuUTubuZsAPpeJ5694+w1draSsgdggUYSNt/++sevw1hlcMhT/p1Z94w2rZoEUort7JpC7afew/CqXJgyN9YK76xhnxcQ1hH2oU2bf6BXPhbWv4gvgbcR6keOIL92SHyX72oaY66dfBj9ZpLG6ndc/aSCnX9RI74KJ2nJO8WDG4AD9XREyB07OiCR+erMED7hxMJ5JRFY+</vt:lpwstr>
  </property>
  <property fmtid="{D5CDD505-2E9C-101B-9397-08002B2CF9AE}" pid="27" name="x1ye=31">
    <vt:lpwstr>yJLBpRn7btfi61hYrBQPkix1iSDVGpAvdZ1CbE0ot+5XtU2PGNR3yX+wslCXcAbYoO5jlswyboz4rcIF9qd2aYOJGmyQAoFfpeS6Hs7DEvXo+0VUNN6gJj4rsOfIJmcvgPcj+iaX+Soi3r3wpcVwfzT5+JF3+G2YO3+loompYz+NrtIgNdvK7WvKdD3CDUs2cRJX6pncPMJnJ83v3UOxCeBKgf3kVAx4ci6l5G38TNY+M66ok6EpyFP+Ldpj4v8</vt:lpwstr>
  </property>
  <property fmtid="{D5CDD505-2E9C-101B-9397-08002B2CF9AE}" pid="28" name="x1ye=32">
    <vt:lpwstr>lmpf/E2lnPjE1DzIJ/J3ZdY0mXTEfZH4+lXaV+bJNEG5PQIXOfwKkwHMmSJv0nW/ctgCsC/BrmNoaw7hBBvrtDR5gdOJtWLl1UsMWiJuerN1Lk5pY4ABUZRrhToJiHEdtkLs94TXpUPF8m9h6vnib5s8vhXgG88v3brOwaASZVV9ab8rYBb0e7QZBhm6i/GVmmvfFjDDR5ez6MdADmMdiFOoMXAL+1MBRaHBxlc8fWxVb4FfLNeyi9jjkxCt7HJ</vt:lpwstr>
  </property>
  <property fmtid="{D5CDD505-2E9C-101B-9397-08002B2CF9AE}" pid="29" name="x1ye=33">
    <vt:lpwstr>sfnt74pjbK6tR34SRBV9emNW7c0qP372TbVtA4iEiERdmH7dxjrjyPZJn7DTAsU9bTYyRKu7GAyjtBfJ+pyg8smNZF+Zfif+OOEE5+Ppa9BfEvQufHUQElIolhyM+3d/2LwcLi9NSlJSQo+wdGPS0C3EDRsoz2qFgaLSrpGKBkYzmDe4DyaKHcA0zZzscMtQAvg6+dzb9eYNJtTgGrKKugOWH653fncuNWvxsFVo+zw+vy4/qtNrbX9l0Aj0lPh</vt:lpwstr>
  </property>
  <property fmtid="{D5CDD505-2E9C-101B-9397-08002B2CF9AE}" pid="30" name="x1ye=34">
    <vt:lpwstr>BjVPmBGqdC/bwSu35BohoRrZWB0Cq7CiY6nWqc6mvlnJ7NHONZy2r7ipES/qasKTpT4pOtsDaj3kz9b+7NwBKAnaUAdGvpYLonJQmfS6KdBZDqH9srqwZjnbMO8G/uWFlOu5tywrllNkstLb4Hx3B4+rkpItzL1AxRMCda28EmHY6j25qVuXCb+aucnzh3PO1lpo9Qi3vQIurdbnhNmdsX9hDDmLwXw2dPbgsuSCkgkJz963snVEXL2rZvoVbj6</vt:lpwstr>
  </property>
  <property fmtid="{D5CDD505-2E9C-101B-9397-08002B2CF9AE}" pid="31" name="x1ye=35">
    <vt:lpwstr>blJUV4165DTPLwK/yGPGbLrJGm0FGvmkK/jLEXnqrO/78h/QjOMjHhsFOQSn25oWagDEr/fonMBnfAnN9Lvw8MnAmI/9OWmlQJEfQnC8exgYCUacPOSwbColPbM4D56srwPdkc0GaSRzrjB2vMpqfKwU9xDgTpLLca/MPLBAPkUcod/LOnvqXRRx1c7I/KI0jSzlMhoiT50yosRC6Jyyo/zocFf36nVedKUF1Zg10TC++VJ096/2bTp0a07t3I9</vt:lpwstr>
  </property>
  <property fmtid="{D5CDD505-2E9C-101B-9397-08002B2CF9AE}" pid="32" name="x1ye=36">
    <vt:lpwstr>mvCS5Q9E4UGSYzLyuCWmciDu5tSEpndJg6vVKHdEE8vki2vSVeb4LvesDbbPxVw5XOjwhSfxJ/Qzdpu+79igO3qts3q2MrK+dds6QVvA6APa1OJi3jBJ4I/Pdb0gf6jl/STbWeslaSd8VeL03SKAuvp1q9vJ7BGrigOzBDOZ0j/JjBDrxLy23en7in8jybQi3Iz7g1URa8mSLak2TPCWWzKyO/wGLDy3fguTCVNTKubjg246gZhbiq6T1Xa2dDN</vt:lpwstr>
  </property>
  <property fmtid="{D5CDD505-2E9C-101B-9397-08002B2CF9AE}" pid="33" name="x1ye=37">
    <vt:lpwstr>sB8Zd6vdLKI4z/xAsLNUqbeMt8ToL3oxvTjnQyYnMHl1i2hjQVJhB7FfUl2bBWw+FLqXvaQ/s5F6y7SGTzrqofIr+XkPhtR6616bqlLOvjzTMG2n6GtsSk/C7hIE2qXY+z1FmrsSOiHacEHpmRO2vv2Kq8whVC2IXyJJ7G5JvE+4/eRJYD1KPkzl/YatyKMKphNbvn0+uP3KMH5tIAS8ZuMqiSOt10OVG2NWohlVvVxxTz2cWf5Fil7802Z83vD</vt:lpwstr>
  </property>
  <property fmtid="{D5CDD505-2E9C-101B-9397-08002B2CF9AE}" pid="34" name="x1ye=38">
    <vt:lpwstr>McnBhhq69hxM53vmIQnN2aZuphzP8Ah2iyXX1P6sgECnk05ZIaGg6nUr2DF8xObmYAksaCG5aajLVacNvPJewPJOKcAO6ghkfxH5Exn16OP2vzZJG5Zje4XwBzctmlodoDVSH+eOrLuB8mftno/aFUCQRgBXUnIT+RUkelFsmbfgb0r7b9SacKIdLF8lhckJzNiB0f1ZU/g+WB5jYqRtLuOWjjeJ99ArN13/2OPgd0U8nxzvCh6jDpBBzBykKq7</vt:lpwstr>
  </property>
  <property fmtid="{D5CDD505-2E9C-101B-9397-08002B2CF9AE}" pid="35" name="x1ye=39">
    <vt:lpwstr>5fhnmFdP5P+ZUjYASzqHuCTHc/he16YpcpbczkV2Z7HhLFTNJ2IbjNFTlf4WWwmq84C6tiuMK/YF7BSGa0Nvyt+nhujrHA/YjbZzTZ/w6IEBX/QIGnNBxPappC6LsEXtMWIypwxR4RIDHb+GfRDLB7g5Y/a2ZWY/FIwnh5ah2rSP/pbXhCJ4y1E/cbHGtwmQhdBflimL3yAAyHbdZI3fP4J3zDesyvLXT9e7SToFzoVpPbWCNhHh52RYqtNKPJh</vt:lpwstr>
  </property>
  <property fmtid="{D5CDD505-2E9C-101B-9397-08002B2CF9AE}" pid="36" name="x1ye=4">
    <vt:lpwstr>QhnrQYNN3Vqxy1jYwIcZm0I03iO1uXF7nug9utFWPL38dpFK+Zxg5dGy+ppkNFcq83vB1Kns7w9aX4DNQezL885ySUQQwPez7dBgE9fLmsHwZV8WmeDpDc2uKB1oEgS//FQY4zbKmDXYyNtZfj1ueb+ZYu3pSLoFAdwUrpQspmgJuNl0XTH565pVMl9VlAYDRIpEEUUVWaFVDL5aaLibmIXwaBHLZi4iElVEgwxprDv56r4xoAhXnKjI0PcRFe5</vt:lpwstr>
  </property>
  <property fmtid="{D5CDD505-2E9C-101B-9397-08002B2CF9AE}" pid="37" name="x1ye=40">
    <vt:lpwstr>dGv/eT7KgRqDfeqyPqhMRbxvMhSvJ842OXIZ2+XPCmfW7WaizxGyggghuKKJLFa/7kBvdO7JkpsMET52vZt+rn+j77j/eo2acmVs2exV3qlxwOOMra2EJ4rr0J9bGvDNTrVjBHZ/AN+Wv9Lrd1RoLB3a8Ge75IqNi0h7bpHWvJdY7Mz95FjyuPvpH13slJgD4H0U4yXz7NEha1pVUurn6hLyPHqkS/Z6FO8QAo9tZ0T2rtt8k43zTS4OJFKewvk</vt:lpwstr>
  </property>
  <property fmtid="{D5CDD505-2E9C-101B-9397-08002B2CF9AE}" pid="38" name="x1ye=41">
    <vt:lpwstr>980T82EX2rgCzU6vm61qCAoq4+YUDjUufoMHcHfF70EAd1hkQBzs0ySkkI2TXBOiYvvlkJPW7gQl+39a+pYmsjBoS/DB3uNIfZ+ArmF1IyoXxOnnR9fATNE8uS04fIFDkqgHeTTa/ruk0XOMF2CPp5tZ9OzsMttMAtJiqZSJB2cpV8QV6oI6LJRcmrAKk4W8qx004RmviwBjwqWa2qFMMA9I6s/vJeMFGl6SB/PvDdkUoHm+lJtlk7uG52AiLYa</vt:lpwstr>
  </property>
  <property fmtid="{D5CDD505-2E9C-101B-9397-08002B2CF9AE}" pid="39" name="x1ye=42">
    <vt:lpwstr>lsmWqRKE8RX7EQask1Slp+wmOD5bDgXRgp4vLbjisYX/cESU7MDK0yj3LJcNE3ncCyT0XBaOWPNE3Y6sHGip8T0UOs9sLIJTHZnFl4EJQzJelp/w4LoniWau4x6dUpLpTt3h/xTosSb0HtwwtP1BR8yjjghTKG8BSwwsw/3h96hiWlFZpDr/oouOEv0RR6a1vCkGYdJCoZBqiKITSSeBTs1gO3AUVAfTM3K3a/4WVmNOsxUR/72jM9uaVuLnwzO</vt:lpwstr>
  </property>
  <property fmtid="{D5CDD505-2E9C-101B-9397-08002B2CF9AE}" pid="40" name="x1ye=43">
    <vt:lpwstr>C52uAY24MnPc4jlpHPRbhyfIs1LlC77OqRCLeHeqPUbVGcpJ/RrwnD8AFqAVinR7tKzcIo+NLPAsonq+P0BwSwNNIqgez2xz7VHNYR7kT4qi1sU48BJkjBTrdBb7MmWA/PjmsbAhbvtLlg349x7ECJtj5mbd6yBqsz5EJAqqWONHT3L5jz0PDZ/059nVDIMX9eq6xkhr0K+bztliVqnJSe9Mp75GJpBOInKh9J9G31cSgoq4RHEe7+5V6pv3rvh</vt:lpwstr>
  </property>
  <property fmtid="{D5CDD505-2E9C-101B-9397-08002B2CF9AE}" pid="41" name="x1ye=44">
    <vt:lpwstr>/uEomNKWbTPl70P7kY9Y38vfPJ+kNPcsfj6kRxYv7SG1f1esdpuXeHHH8dwS9YJqy4pmA3VLYubVz2eEhFZM9LNZJAG5yM7z1SAiCr9aCtow9gAGA8RKFQSnaAu638VwC9el1SwQ53xka/vOVXXHBmpy/kterJ/JcwO7zSS/PfGbER+zJ2ahPNz5EI9HyDO0uczgvG1rELyfz/JRWQGXHFI2UzrUXoxBQImockeRX25WJlIO9G9UZNuudRARc0H</vt:lpwstr>
  </property>
  <property fmtid="{D5CDD505-2E9C-101B-9397-08002B2CF9AE}" pid="42" name="x1ye=45">
    <vt:lpwstr>oAMgFXPretYguTf5SShgbhtk41+LUZ1vE6auHnfoPKy4giwjkjdGc48ovf2Awh/bjALWy4iyRyQOW50CFmkBPEX1IJc3vw74+K2h6tmXhWF2qBSAFM2TGAvmoVpLOk9dRxrdvrdWLrIonks10wMaxqhpraVwDhnWJsamQP3eNrpJB7zvT1Qzh9T0WVz9bIlrZgKLOiJUdGa8P1qPpZqYv6JUNuOOK3xpAaRqjIH90SUWEfrMP0JX5PPEYNs2Lqy</vt:lpwstr>
  </property>
  <property fmtid="{D5CDD505-2E9C-101B-9397-08002B2CF9AE}" pid="43" name="x1ye=46">
    <vt:lpwstr>H5fqD1443f8CBrYVNP69RKHW0x5NkBbN0AlY5bUMYkOxq/LYGGALXo8nMd0ei5b31+/R6YboQ5eKf7VEpcJz5qfcfi513IMeqxVEIMJpj4mGpP+t11JQ8XzBHALxLMzgQYjXC3TI7p6AlGpmISUgEd6+xtbkTACyS7vdd/rBlFsf6G6Z1arZ/gRMY0QGv4i8B93RUq3Kt67A1iH+a6fbqPK6cOsTNNNLM/3sWqtOIkVQbxzCCVoOfD9GlJDFa9I</vt:lpwstr>
  </property>
  <property fmtid="{D5CDD505-2E9C-101B-9397-08002B2CF9AE}" pid="44" name="x1ye=47">
    <vt:lpwstr>d3e59tuZgbxt2zyrd/VJI/sUrcEtsr8bOYskbSxnkwulk6UovP5jMQ1Y8GiAXswcfZDkQKCWRxYKHHF6lHU4MEWI+kc/TKMjpNToDBORJc9czovYy9VZtmpXAbmwNE25xTT5fxG31D+Qd8X2tzQn5ha/0Fre8fYLxFOnIP3onZu61pJv0QUdZWZ4qCkn+voQNmRdL4jdJzSupwIbCZMM98dvDl8NBkzEDat+5R5r6XRrG9cQvOT8XeYIiFrm78M</vt:lpwstr>
  </property>
  <property fmtid="{D5CDD505-2E9C-101B-9397-08002B2CF9AE}" pid="45" name="x1ye=48">
    <vt:lpwstr>Yu2fj0XGbcLKYH8meZ3YZ4ucoCmZDESobrONj/hHOZ2Qh3OulOSu218LpJ2kgCBGqyb1DZ9LWvc8UYQyu49qMLZfBfxsVY2T2Pe/2LDP+KI8HC3A28csuVj31DUBrU3mv8TacV4gKd/kObAy+UBD+xlCgaWiEfTrA9PN/du42SNjV1esRjBKJVPyImBXRDEXnI8/IwEbelIeGQwAZTLf1Vak5adxP/W5W5/rWMSHcTepLT4+Kqb+EKFm8bZL/MJ</vt:lpwstr>
  </property>
  <property fmtid="{D5CDD505-2E9C-101B-9397-08002B2CF9AE}" pid="46" name="x1ye=49">
    <vt:lpwstr>hOzFISWVVA9k+SCx+INuVL6E9bLSaOCe4N2W9IvcMVkOXUBiXxQEP8AsMU8TZ2DOSmxmwb28YbF/CTzKmVM2yYSXFhbNyt/0OaG5qvlPvu4C8VvP5NkWc08tyUOFTK2Xq65KLPun9att+HenXomOZBI1huVuxz2JUHF0I78GfDYo5UOktfgXzS8rpHu+1vPY/GMkISJCESQrkzIPRNJEMPb49m4zWPa0lYRdJY9aDJn2HuEf2sNKWpXMOH/UASl</vt:lpwstr>
  </property>
  <property fmtid="{D5CDD505-2E9C-101B-9397-08002B2CF9AE}" pid="47" name="x1ye=5">
    <vt:lpwstr>dHD0CH38QtwpPEXkOL8JWETZbiaPlNpkqWcAQzvLvbPBcaJNDtwfInXSfqZ/DGDQEdjA9WkzWj144etFFiI6MiwzmXqX6r/AVo/kJoHTAKuxwbSe5TDenm8gbCc+sZbv8ziwpBccYqYau15m6xXsMj3js5gBS981y4gXcA/WhQXg7Li3KjnshTYsiSXyYp3fUg+3yhskJAdh933Pv+ih38lWRwdYJObsSFk1fAl62psAmOlpM8GDuPPhgI4yj2n</vt:lpwstr>
  </property>
  <property fmtid="{D5CDD505-2E9C-101B-9397-08002B2CF9AE}" pid="48" name="x1ye=50">
    <vt:lpwstr>6LWuOsfY8viZU5ywl9VIVGwKypV4Gw8aexXNeO4HaFDG4PPqxt1dkyXGUhZ35HHDPbAMTRWWxoQ4p+02hyS+QI5QsP7c1Uv3b6KUal/sFqJqxgi2Mn19UR1spvw5hHR3cKWJ7NheYTunYq6qLhQIdgCV046PbI43glY4J25ZyvfRHtOJg12GJW++zGOAx3jBvb/Et0R89YooX8y7GPn6YQn1qBPsyTlpSbeU7qZBfkvJp+S9rXHFUXsg44WuFYy</vt:lpwstr>
  </property>
  <property fmtid="{D5CDD505-2E9C-101B-9397-08002B2CF9AE}" pid="49" name="x1ye=51">
    <vt:lpwstr>vDFDgdskIHOGcskzCiIn2Ww/IV9ujqSDV2OWpMuKX+WQrywmPfxHWpaj+kDSiA+/tSYQgFswI3oequZ2u+8aFw7A77+bXp7edcW6iJTm9GFgZepHDot4V8f6up48HWcZXFHCCKch966CZqEjLtQc9IiYhERDZocARiHKnSwZxpdlzO0cNqSSS5kAFQ/C8Z2och2yKoDH19GPXqHnQv9vCn3zIWqf65GVVh8EDo2Ab8fEe9bDJrFZozBH6sATOKJ</vt:lpwstr>
  </property>
  <property fmtid="{D5CDD505-2E9C-101B-9397-08002B2CF9AE}" pid="50" name="x1ye=52">
    <vt:lpwstr>apEh/sc/ISuhf7PObf2wqI8wHOk6fnZh/OgfNYP25/xSMtDkWT3liEVx13fPJVtitvqmUrGlMH59ScM/p8WySP8XQlRYrudAnc7yFMxothYJXQnt+liOLFsYEW3C+/Jw4oS3R3xQKjAlI4ieeV5mYUxEuixGslfZLejfq4ZLgSe+GY0alKJjnbgRe1XMvbvrDSspcr7ilAunNDq67fpSsxBUajwt/nRQ5x6B1nTK4/g/nUQO5nW5bxcqX7kfUwQ</vt:lpwstr>
  </property>
  <property fmtid="{D5CDD505-2E9C-101B-9397-08002B2CF9AE}" pid="51" name="x1ye=53">
    <vt:lpwstr>+OzoFgg6UMjZUCSLxAJFcRHbCbTkS5iw5lC7/0O79IEYovxegZpjwYAPJcM4ItYw1kzvxdDqLzBMzJSnQunvNB9XZtI/hwYQHpPSTM3zOUM1vCwTZHZAYUzq8+4lqubT8S2fh+6QizkSsW9yRTQ0COcJf1jk5kB/GJ609AJcy2GGnoDgcsMjqmWZ1h3wQ7H6cFTVPd/piJjFvw8AvrhJ+f9tHpLU1JCNiiKlqcTRaPcRtfywx5hsN06HHj4G4C0</vt:lpwstr>
  </property>
  <property fmtid="{D5CDD505-2E9C-101B-9397-08002B2CF9AE}" pid="52" name="x1ye=54">
    <vt:lpwstr>yP+KY/n8ndp5KObKQktyUODfYTMzpp6kNMlaLIA/2RC+PJMhnEaC+hZhxKh6EtvGXuKJ7KlXku7m+itZM03rfOfUBTUsESKzdDaGTGpQz+bkOHODbgKqyly+1VHIKS2DEYqiNZxyq8Em1jDPGwjaFkiG/6mvEhI2lekfK0HD4Kvf2qG8hw52T7nlucn1wtqXysV2U32qj7SBD26T5LWuJIbDhWwVfbp/jBVKUEe0eNnrg4uBP8pavBuyv20KgWO</vt:lpwstr>
  </property>
  <property fmtid="{D5CDD505-2E9C-101B-9397-08002B2CF9AE}" pid="53" name="x1ye=55">
    <vt:lpwstr>ciXCxKoNVQUR6BVtJ4YLMj8Zm6ml+eQGTr7tWW85wTrF4FMUUYLWN07E8QCYan0jL/DcH2aCXjeL+MI0BSM4iTqD6+Wq4wiKDW69gWriTkZGZobZjXhyAf3fF0Lb6yP8B/NGrAtekFMTrHIrAcUIgCR1a66pJRoKDLV6r6V3UR+KWWZL5z5cl8hdJQ74BFAnHQMqLnhHXgzCggdmroXT1HDiFTZz36n953P23e53MC8RUu0rOhHCQjbb27W2a4k</vt:lpwstr>
  </property>
  <property fmtid="{D5CDD505-2E9C-101B-9397-08002B2CF9AE}" pid="54" name="x1ye=56">
    <vt:lpwstr>zqc4TEyeZXraxvz0xVD7eCOywhSNy+Iz/CK/DDlDtQREDGrQFVwFyGVr7tpG+HoCdbyWbZ7aLEzIjNEdP2CAja60iZQ9LhUJ6Pj3RZumR4qHvtVaajoRL1y4Y3ffe5iWSZqwiRF4DZE/I0N11DlJZv7Wv58amSMvpqinBdqdbJSCGUfwfIKciLHCC6xG5mLN/jnjb9MHrDjuDAQDtorQx3W7ZA2Ncb18DqpizK/e2Sm4bJTU7Clk9reFPbV5dyb</vt:lpwstr>
  </property>
  <property fmtid="{D5CDD505-2E9C-101B-9397-08002B2CF9AE}" pid="55" name="x1ye=57">
    <vt:lpwstr>2Tl9x4Jpt2aetfh++w6776UgNS8+8k2igsHEAhpkMAi20PW3dBelgQBMgY7WW22zoOLIeo/HVt/xQk5kjUgSD2fn5AVF0sFnSQJTiHXT+Jq8w1AGsmgP2WqBX7wrv8C34re1UFfF7Ln75/eqa4HKAiAwOln+g/QjHyaRqjmVFKhk/tFieBy6GOn6aQH0ECV/+5rUONteAY/AodRR2vSu1klz4qyts8MXqAxb94Rczb+FIlWtfQt3nlwtXBNlCA6</vt:lpwstr>
  </property>
  <property fmtid="{D5CDD505-2E9C-101B-9397-08002B2CF9AE}" pid="56" name="x1ye=58">
    <vt:lpwstr>CnwlPi58ONxpfX/JWvizafugJLbD9g4o18BPZRy4f4bHQLd6dN6IoVDfquJ3PpzC0lt28n7rEdKj+CqEjAcTvLSHS7o1y+uczfFXqkB6XeL7XcqeT9IRxJzp1NZC+Rrd3R9zvWj57hrzZ9CjNls1jUy+ZB9Cs6zMXOBKgxerSEP1iGYtUI+HViY0ZlNWpl25eiEh2vDfcPqpSDyEOkhZnNUJ2Xe4IPwjnqk/Xx3j2kzdrSGiBT7XnviJ37j906V</vt:lpwstr>
  </property>
  <property fmtid="{D5CDD505-2E9C-101B-9397-08002B2CF9AE}" pid="57" name="x1ye=59">
    <vt:lpwstr>Nb0z98rGymNdT22kyDLRs4BcgfRZM4yxDSIx+clbdYvL9b5OkIjWdKLTjIOlesLALIiujGZSR84G7lwS/k+xWC4zN0xCOQ0omwI5LaCCwPxJ/e+Cb3LMft4/NuRO1Ar1tG1I/xhUfHcOXN7YFv+DkX8REaw8CYUtqpIPHrD2Kt1GpnNeXpiZ9HdLDPU1kz8VeJ9VH8cKWCJ/7Z9PmDrdefnpdPtHalFEJSPDY2w4UE6+YmY9E7WobINLQMar+RV</vt:lpwstr>
  </property>
  <property fmtid="{D5CDD505-2E9C-101B-9397-08002B2CF9AE}" pid="58" name="x1ye=6">
    <vt:lpwstr>ob4Z7GpaSbur5S032hI1+IxwPdKYqOktIGLh6DvM+qspf8GJNfwgQv9ukSMvCVQq6feTDkS0oG3EueCmbH1KKpribC3CypKoCWXs4vOufW5eOhpulAYmgX5xHhbxLL0/whFUn06ZbVpquoRx9ryzQuTRgH8v2lNfzCTCwFxBJ7oU8bsxnBIY3D7+pmNkpRTDzZ+fW8LiLcyV/eVF74OGwRjWkEj2eiIzQdo+nlka1QqStBWCR14BoAd/rH0fSlw</vt:lpwstr>
  </property>
  <property fmtid="{D5CDD505-2E9C-101B-9397-08002B2CF9AE}" pid="59" name="x1ye=60">
    <vt:lpwstr>1b+MX8rDrMuCmUepb7suGKkHyWoGMn8LbBpIUPXpcKypE5nCIy0hvDXC8NU+2gGu33kvDeo31p40Bac/+0RwyFC75885yCBVwLCO3ETolWisoIJVkHFNyfn0BnRuyGkjgxsNN9RAfk8X2d3Bgx5OpiQJJbFmTKN6yQALRhsKLTHmrBj9WWz6uzq6xbiHAHDh5J4s9raafIJBVQ9UyASVI6ZNvX1XBuqCqPmEzynMpCeTmkYXtilzPp/1s6N37tg</vt:lpwstr>
  </property>
  <property fmtid="{D5CDD505-2E9C-101B-9397-08002B2CF9AE}" pid="60" name="x1ye=61">
    <vt:lpwstr>xyLerVPybGBS43I23lR8IPZwlZz6NsqHrmzLmg3Uq7pWOKiHdubwIave2molgAk/7zIsE0VJ9IxYVxOLqu/Aq4DV4/vvV8p+RzwqK5+9lTi5TxDz2WYDB8J62zs5s4W/xsr+10Hp4GwuKm61/z1QT2hwLXG20NE9Tkj0PKlWmik5xj1Wc6GyrzNLTFps7AE4R2yklQgmoel4u4HKCUtqF721Ec7zxLFnE8EdqrsFb+sg8tMYNS4RWU4v7Epxj0T</vt:lpwstr>
  </property>
  <property fmtid="{D5CDD505-2E9C-101B-9397-08002B2CF9AE}" pid="61" name="x1ye=62">
    <vt:lpwstr>hXjLLLxZ0QNSjS8iL0Hg1OH9vi8aRbs+eZbAOEsoUxBJtCBiVENqcy0a8MvJnPytKMOJceC1smyaLylHNOtlXFSxpd0n6h2M4QWgWktMrav9a8LZoYQkhdgC6c3tIaY4nWp0HncMX3x1rWOvcSeNrpiZgUI+StO0Su3Ey3AvpT6RTdWqoGsnKQ+2flC4RQr/E8ACL0mYTc6YBRtNwTk/O1XRCDKbD89eV3/iECbtak6has2HH1xzcbj0lI8Xu9v</vt:lpwstr>
  </property>
  <property fmtid="{D5CDD505-2E9C-101B-9397-08002B2CF9AE}" pid="62" name="x1ye=63">
    <vt:lpwstr>kF8wY0x6FDsGxq/EaITfQ6O6GfO39hymvSLbBEcgNh5LZO3JXyqYbMcqZ885z5UBpATNwe2ES7qfbcUCHv262TA4Iz3LyNRBRHODwb9pK6qed3BA8hnxtUejLiUx8E96l1cRPf7uZdfOBAjy56khVwFkJ4VCo6urxhaFbUXtjzvLx8jI8YJRF13k/xk2Ljn8TnrP/EbmblgHmoI6TOncWLJONMoS7OYNcTZXREw1S4jaKVbDCpmwpi5UpP9nTX/</vt:lpwstr>
  </property>
  <property fmtid="{D5CDD505-2E9C-101B-9397-08002B2CF9AE}" pid="63" name="x1ye=64">
    <vt:lpwstr>Ao9F/UHkE/iIncz8nF/dNhJeKZI/0TQqNRvvoQcGzBiP2udD5P7xEWCZG/r//3hYeNQBef9WqvELljhfCGH7FsDjTGXf+uqbkFJeBXv6oept/4IzSq0F1gs/CvRvbiPJ2D6BlYK8T1UbrXTZjIN+Kq32a7xOcmkc7P71Buan1jPrgXeu4hzQ0+RQPXHzMeSw6Af2OEp7oQoRHfF5ZGOahhfC4s5zskHqBSn//B6dP37Dnq0579tPdRSLMHKSUgN</vt:lpwstr>
  </property>
  <property fmtid="{D5CDD505-2E9C-101B-9397-08002B2CF9AE}" pid="64" name="x1ye=65">
    <vt:lpwstr>tSAVtviZGTvGUYFmo9DKEUlKWbk9/OeREs0uqTzMko89BgtF0HKYgzjAhmsZh8DVzoyqvMy8GbDH9kON8bnZpmQZHYVZvGRfyrbpmBsA0OqusWNyDb698I9B6X/kBqAfG41S1MxkY8VKD1txO4BNLYb91QZLWgCAL5z4YxuVapFsIyU2cxwrNCpH3nSN6GtPXahUxcjgDEmhftiKLsKUa8+ThvxfTNugsKMSvxhvHCuCrS+QDo8orb9RVvZP+kx</vt:lpwstr>
  </property>
  <property fmtid="{D5CDD505-2E9C-101B-9397-08002B2CF9AE}" pid="65" name="x1ye=66">
    <vt:lpwstr>4u8rzIvXQBtjf615ocIyh0SIenPMyqUBIUAceTKZJDymVgeVjShusVKzifjRt/zHPxxIStZ01krnuZYmeQa48JlpaopedpRBH1LmKUbxoJCtIi+hyA9wux7r7BCn09oW3GNIooxpYiVYbSQgSNYLSMmzRwznmCsQcuHzxX332es1bCew9AM0e+YTDuRhPmZgeNPEVZaNe186IuRwp1i1Eq/lVsJouuAQEQ/SALxJilJjFEIkibdjFcU6dFNI2vf</vt:lpwstr>
  </property>
  <property fmtid="{D5CDD505-2E9C-101B-9397-08002B2CF9AE}" pid="66" name="x1ye=67">
    <vt:lpwstr>95HVNU5i1JV4dYdbk7lPZzhJDuQF7dyNPW3SqqGl/MY6Zoene4PtonUpUj8s/rgbP0mDYjKUucIwdQuWPjEO22WL97x0tSxBqBkdF/BpeJf2n26gofbXMSTSBYT8yfj4nfIyM2W2CfTmUAuj5OhP9/jEpfdQxgzkeu9AcBdaRuLxkQSLpALlQ6i4lEd020uqCa/aVeSOaNOLwY72/dWPnLUXLfd7kHYbiK2GZSFgDTa0zsMbdDNws//XyPqUlXR</vt:lpwstr>
  </property>
  <property fmtid="{D5CDD505-2E9C-101B-9397-08002B2CF9AE}" pid="67" name="x1ye=68">
    <vt:lpwstr>yq69MorgnQJpEjD2Q/jomHuk7n9zUN9B6OuPmsepjLUjr2l60FY3xfPFD6Y6z7Wsw4Tp8ZbeBvwCfnn5Xrb4o3AC632/PN14Iz8PPY5saWlnIaVkJbNsPZXW80qBSNBz8vdLCd3gvQiJu5eQN5AbXguasAnDj/WlYBzpCL5vx+P4c6V33WumbKuM1oCSyUgl2cZypmzQchum54m5xUj6iaTcrt3gAvAcuRTwg7EPi96gJD07a6R9cajfrkF//bw</vt:lpwstr>
  </property>
  <property fmtid="{D5CDD505-2E9C-101B-9397-08002B2CF9AE}" pid="68" name="x1ye=69">
    <vt:lpwstr>OFYBBgHA0AJWrha2o3PJQqXO7MgA9S+gc7ZIhO/BTDdYFwkKxvczkIOfK/bN+vozRfTuBE4o+f3eo/jiirxZTKpS0XqZ3jQWXaWT56mAdXJFTIb74p5XhIGjENXL1rZY9av8DTycETWBEAAA=</vt:lpwstr>
  </property>
  <property fmtid="{D5CDD505-2E9C-101B-9397-08002B2CF9AE}" pid="69" name="x1ye=7">
    <vt:lpwstr>KwB2sg1LhIeqXcNnCgtSnIKrFgGoYhvVHmgqHTIeb9LHpqMEuBTu5PdiCk1TuRaxSknDJgZo3WbSayOBKmGyfy+r7BslQsU6i/j+CVggEpVD0N5UkiZfm4H2XKLgm6nb9ijwHlAGaOlR4aqhUkcg9tunk8OnNwdN/V2Sttlks7sxxiCfT6DvcEyNWQ8X0U5AXePzCpzzaLqcKytqrQ+lgVCm10zXeQvxyOIzliVMfidJdMaKjJNb3QjyjUpeFM4</vt:lpwstr>
  </property>
  <property fmtid="{D5CDD505-2E9C-101B-9397-08002B2CF9AE}" pid="70" name="x1ye=8">
    <vt:lpwstr>U42rmikoPRZA2sS8+DbSGFsrDbOeFaD0iZ0DD2B3MHpANIQD74oRXFDdTjA9SY0BJg1n9dhGAL0z0IJ3rus1bcnJ8rA+ifh9Ao3gjbI0UrtnC1v4HPngs98VhAjJw2BtLR4VdlCM8f18rsDyKX51SzSjCKki7g8lTyL+r29Tg+faq8qCKWVSpuCmp31VyszQYYAcRA4XOd5/fdWzCTf7Er/aBkNxahwAH4KdiN0sRpHRibAuU9G7a3GdoPyZTLs</vt:lpwstr>
  </property>
  <property fmtid="{D5CDD505-2E9C-101B-9397-08002B2CF9AE}" pid="71" name="x1ye=9">
    <vt:lpwstr>+UZbf+yHm8FG1+vCyqH1rv+tslBmo31cYczLyu4M72lFi1qw49C2Q9079233vrCYN9kM0Qeky5/SQzGMJrZ5mDsAswAxNJWaovlrIZPa28/SdEzHzN6mSooLPPlIOkiefhL1QvI1C5rTAqj58er/bxYM9XDah+A3NXxa3LyByBWCue+C9r/SdePgDxRb5TcrE7d14vDPNCfvplOgPXy0IMEv2/uHpuZJ7AIUIAXqOsKnuNycgfBhqarBYZIezXO</vt:lpwstr>
  </property>
</Properties>
</file>